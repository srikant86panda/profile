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BAF13" w14:textId="15BC824E" w:rsidR="002F1DC2" w:rsidRPr="001D6BF1" w:rsidRDefault="008A65D4">
      <w:pPr>
        <w:spacing w:before="41"/>
        <w:ind w:left="110"/>
        <w:rPr>
          <w:rFonts w:asciiTheme="minorHAnsi" w:eastAsia="Calibri" w:hAnsiTheme="minorHAnsi" w:cstheme="minorHAnsi"/>
          <w:position w:val="-3"/>
          <w:sz w:val="22"/>
          <w:szCs w:val="22"/>
        </w:rPr>
      </w:pPr>
      <w:r w:rsidRPr="001D6BF1">
        <w:rPr>
          <w:rFonts w:asciiTheme="minorHAnsi" w:eastAsia="Calibri" w:hAnsiTheme="minorHAnsi" w:cstheme="minorHAnsi"/>
          <w:b/>
          <w:bCs/>
          <w:position w:val="-3"/>
          <w:sz w:val="28"/>
          <w:szCs w:val="28"/>
        </w:rPr>
        <w:t>Srikant Panda</w:t>
      </w:r>
      <w:r w:rsidR="0026623A" w:rsidRPr="001D6BF1">
        <w:rPr>
          <w:rFonts w:asciiTheme="minorHAnsi" w:eastAsia="Calibri" w:hAnsiTheme="minorHAnsi" w:cstheme="minorHAnsi"/>
          <w:position w:val="-3"/>
          <w:sz w:val="22"/>
          <w:szCs w:val="22"/>
        </w:rPr>
        <w:t xml:space="preserve">                                                                                                             </w:t>
      </w:r>
      <w:r w:rsidRPr="001D6BF1">
        <w:rPr>
          <w:rFonts w:asciiTheme="minorHAnsi" w:eastAsia="Calibri" w:hAnsiTheme="minorHAnsi" w:cstheme="minorHAnsi"/>
          <w:position w:val="-3"/>
          <w:sz w:val="22"/>
          <w:szCs w:val="22"/>
        </w:rPr>
        <w:t xml:space="preserve">                                     </w:t>
      </w:r>
      <w:r w:rsidR="0026623A" w:rsidRPr="001D6BF1">
        <w:rPr>
          <w:rFonts w:asciiTheme="minorHAnsi" w:eastAsia="Calibri" w:hAnsiTheme="minorHAnsi" w:cstheme="minorHAnsi"/>
          <w:position w:val="-3"/>
          <w:sz w:val="24"/>
          <w:szCs w:val="24"/>
        </w:rPr>
        <w:t>+91-</w:t>
      </w:r>
      <w:r w:rsidRPr="001D6BF1">
        <w:rPr>
          <w:rFonts w:asciiTheme="minorHAnsi" w:eastAsia="Calibri" w:hAnsiTheme="minorHAnsi" w:cstheme="minorHAnsi"/>
          <w:position w:val="-3"/>
          <w:sz w:val="24"/>
          <w:szCs w:val="24"/>
        </w:rPr>
        <w:t>9743062256</w:t>
      </w:r>
    </w:p>
    <w:p w14:paraId="3958407F" w14:textId="1352AE8E" w:rsidR="002F1DC2" w:rsidRPr="001D6BF1" w:rsidRDefault="008A65D4" w:rsidP="008A65D4">
      <w:pPr>
        <w:spacing w:before="41"/>
        <w:ind w:left="110"/>
        <w:rPr>
          <w:rFonts w:asciiTheme="minorHAnsi" w:eastAsia="Calibri" w:hAnsiTheme="minorHAnsi" w:cstheme="minorHAnsi"/>
          <w:position w:val="-3"/>
          <w:sz w:val="24"/>
          <w:szCs w:val="24"/>
        </w:rPr>
      </w:pPr>
      <w:r w:rsidRPr="001D6BF1">
        <w:rPr>
          <w:rFonts w:asciiTheme="minorHAnsi" w:eastAsia="Calibri" w:hAnsiTheme="minorHAnsi" w:cstheme="minorHAnsi"/>
          <w:position w:val="-3"/>
          <w:sz w:val="24"/>
          <w:szCs w:val="24"/>
        </w:rPr>
        <w:t>Bangalore</w:t>
      </w:r>
      <w:r w:rsidR="0026623A" w:rsidRPr="001D6BF1">
        <w:rPr>
          <w:rFonts w:asciiTheme="minorHAnsi" w:eastAsia="Calibri" w:hAnsiTheme="minorHAnsi" w:cstheme="minorHAnsi"/>
          <w:position w:val="-3"/>
          <w:sz w:val="24"/>
          <w:szCs w:val="24"/>
        </w:rPr>
        <w:t xml:space="preserve">, India                                                                                                                    </w:t>
      </w:r>
      <w:r w:rsidRPr="001D6BF1">
        <w:rPr>
          <w:rFonts w:asciiTheme="minorHAnsi" w:eastAsia="Calibri" w:hAnsiTheme="minorHAnsi" w:cstheme="minorHAnsi"/>
          <w:position w:val="-3"/>
          <w:sz w:val="24"/>
          <w:szCs w:val="24"/>
        </w:rPr>
        <w:t>srikant86.panda</w:t>
      </w:r>
      <w:r w:rsidR="0026623A" w:rsidRPr="001D6BF1">
        <w:rPr>
          <w:rFonts w:asciiTheme="minorHAnsi" w:eastAsia="Calibri" w:hAnsiTheme="minorHAnsi" w:cstheme="minorHAnsi"/>
          <w:position w:val="-3"/>
          <w:sz w:val="24"/>
          <w:szCs w:val="24"/>
        </w:rPr>
        <w:t>@gmail.com</w:t>
      </w:r>
    </w:p>
    <w:p w14:paraId="09AF24C0" w14:textId="2EF774BE" w:rsidR="002F1DC2" w:rsidRPr="001D6BF1" w:rsidRDefault="00F37008">
      <w:pPr>
        <w:spacing w:before="2" w:line="140" w:lineRule="exact"/>
        <w:rPr>
          <w:rFonts w:asciiTheme="minorHAnsi" w:hAnsiTheme="minorHAnsi" w:cstheme="minorHAnsi"/>
          <w:sz w:val="14"/>
          <w:szCs w:val="14"/>
        </w:rPr>
      </w:pPr>
      <w:r>
        <w:rPr>
          <w:rFonts w:asciiTheme="minorHAnsi" w:eastAsia="Calibri" w:hAnsiTheme="minorHAnsi" w:cstheme="minorHAnsi"/>
          <w:b/>
          <w:bCs/>
          <w:position w:val="-3"/>
          <w:sz w:val="28"/>
          <w:szCs w:val="28"/>
        </w:rPr>
        <w:pict w14:anchorId="70334649">
          <v:group id="_x0000_s1061" style="position:absolute;margin-left:30.4pt;margin-top:73.15pt;width:542.05pt;height:17.35pt;z-index:-251662848;mso-position-horizontal-relative:page;mso-position-vertical-relative:page" coordorigin="592,1778" coordsize="10841,347">
            <v:shape id="_x0000_s1069" style="position:absolute;left:601;top:1786;width:8647;height:315" coordorigin="601,1786" coordsize="8647,315" path="m601,1786r8647,l9248,2102r-8647,l601,1786xe" fillcolor="#bebebe" stroked="f">
              <v:path arrowok="t"/>
            </v:shape>
            <v:shape id="_x0000_s1068" style="position:absolute;left:9248;top:1786;width:2162;height:315" coordorigin="9248,1786" coordsize="2162,315" path="m9248,1786r2162,l11410,2102r-2162,l9248,1786xe" fillcolor="#bebebe" stroked="f">
              <v:path arrowok="t"/>
            </v:shape>
            <v:shape id="_x0000_s1067" style="position:absolute;left:9248;top:1794;width:2177;height:0" coordorigin="9248,1794" coordsize="2177,0" path="m9248,1794r2177,e" filled="f" strokeweight=".30008mm">
              <v:path arrowok="t"/>
            </v:shape>
            <v:shape id="_x0000_s1066" style="position:absolute;left:9248;top:2109;width:2177;height:0" coordorigin="9248,2109" coordsize="2177,0" path="m9248,2109r2177,e" filled="f" strokeweight=".30008mm">
              <v:path arrowok="t"/>
            </v:shape>
            <v:shape id="_x0000_s1065" style="position:absolute;left:11417;top:1786;width:0;height:330" coordorigin="11417,1786" coordsize="0,330" path="m11417,2117r,-331e" filled="f" strokeweight=".30008mm">
              <v:path arrowok="t"/>
            </v:shape>
            <v:shape id="_x0000_s1064" style="position:absolute;left:601;top:1794;width:8647;height:0" coordorigin="601,1794" coordsize="8647,0" path="m601,1794r8647,e" filled="f" strokeweight=".30008mm">
              <v:path arrowok="t"/>
            </v:shape>
            <v:shape id="_x0000_s1063" style="position:absolute;left:601;top:2109;width:8647;height:0" coordorigin="601,2109" coordsize="8647,0" path="m601,2109r8647,e" filled="f" strokeweight=".30008mm">
              <v:path arrowok="t"/>
            </v:shape>
            <v:shape id="_x0000_s1062" style="position:absolute;left:608;top:1786;width:0;height:330" coordorigin="608,1786" coordsize="0,330" path="m608,2117r,-331e" filled="f" strokeweight=".30008mm">
              <v:path arrowok="t"/>
            </v:shape>
            <w10:wrap anchorx="page" anchory="page"/>
          </v:group>
        </w:pict>
      </w:r>
    </w:p>
    <w:p w14:paraId="681F1A1E" w14:textId="7317EC05" w:rsidR="002F1DC2" w:rsidRPr="005C193D" w:rsidRDefault="00BE5491" w:rsidP="005C193D">
      <w:pPr>
        <w:ind w:left="110"/>
        <w:rPr>
          <w:rFonts w:asciiTheme="minorHAnsi" w:eastAsia="Calibri" w:hAnsiTheme="minorHAnsi" w:cstheme="minorHAnsi"/>
          <w:sz w:val="22"/>
          <w:szCs w:val="22"/>
        </w:rPr>
      </w:pPr>
      <w:r w:rsidRPr="001D6BF1">
        <w:rPr>
          <w:rFonts w:asciiTheme="minorHAnsi" w:eastAsia="Calibri" w:hAnsiTheme="minorHAnsi" w:cstheme="minorHAnsi"/>
          <w:b/>
        </w:rPr>
        <w:t xml:space="preserve">Work Experience – </w:t>
      </w:r>
      <w:r w:rsidRPr="001D6BF1">
        <w:rPr>
          <w:rFonts w:asciiTheme="minorHAnsi" w:eastAsia="Calibri" w:hAnsiTheme="minorHAnsi" w:cstheme="minorHAnsi"/>
          <w:b/>
          <w:sz w:val="22"/>
          <w:szCs w:val="22"/>
        </w:rPr>
        <w:t>10 Years</w:t>
      </w:r>
    </w:p>
    <w:p w14:paraId="33FF6CA4" w14:textId="77777777" w:rsidR="004B382C" w:rsidRDefault="004B382C">
      <w:pPr>
        <w:ind w:left="106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0C39CCFD" w14:textId="7F8766E8" w:rsidR="002F1DC2" w:rsidRPr="001D6BF1" w:rsidRDefault="00EF31DF">
      <w:pPr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Current Employer</w:t>
      </w:r>
      <w:r w:rsidR="0026623A" w:rsidRPr="001D6BF1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B62B2B" w:rsidRPr="001D6BF1">
        <w:rPr>
          <w:rFonts w:asciiTheme="minorHAnsi" w:hAnsiTheme="minorHAnsi" w:cstheme="minorHAnsi"/>
          <w:sz w:val="24"/>
          <w:szCs w:val="24"/>
        </w:rPr>
        <w:t>PCCW VUCLIP</w:t>
      </w:r>
      <w:r w:rsidR="0026623A" w:rsidRPr="001D6BF1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</w:t>
      </w:r>
      <w:r w:rsidR="00692EE1" w:rsidRPr="001D6BF1">
        <w:rPr>
          <w:rFonts w:asciiTheme="minorHAnsi" w:hAnsiTheme="minorHAnsi" w:cstheme="minorHAnsi"/>
          <w:sz w:val="24"/>
          <w:szCs w:val="24"/>
        </w:rPr>
        <w:t xml:space="preserve">     </w:t>
      </w:r>
      <w:r w:rsidR="00394885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26623A" w:rsidRPr="001D6BF1">
        <w:rPr>
          <w:rFonts w:asciiTheme="minorHAnsi" w:hAnsiTheme="minorHAnsi" w:cstheme="minorHAnsi"/>
          <w:sz w:val="24"/>
          <w:szCs w:val="24"/>
        </w:rPr>
        <w:t>(</w:t>
      </w:r>
      <w:r w:rsidR="00B62B2B" w:rsidRPr="001D6BF1">
        <w:rPr>
          <w:rFonts w:asciiTheme="minorHAnsi" w:hAnsiTheme="minorHAnsi" w:cstheme="minorHAnsi"/>
          <w:b/>
          <w:i/>
          <w:sz w:val="24"/>
          <w:szCs w:val="24"/>
        </w:rPr>
        <w:t>June</w:t>
      </w:r>
      <w:r w:rsidR="0026623A" w:rsidRPr="001D6BF1">
        <w:rPr>
          <w:rFonts w:asciiTheme="minorHAnsi" w:hAnsiTheme="minorHAnsi" w:cstheme="minorHAnsi"/>
          <w:b/>
          <w:i/>
          <w:sz w:val="24"/>
          <w:szCs w:val="24"/>
        </w:rPr>
        <w:t>’18- till date</w:t>
      </w:r>
      <w:r w:rsidR="0026623A" w:rsidRPr="001D6BF1">
        <w:rPr>
          <w:rFonts w:asciiTheme="minorHAnsi" w:hAnsiTheme="minorHAnsi" w:cstheme="minorHAnsi"/>
          <w:i/>
          <w:sz w:val="24"/>
          <w:szCs w:val="24"/>
        </w:rPr>
        <w:t>)</w:t>
      </w:r>
    </w:p>
    <w:p w14:paraId="2079C274" w14:textId="77777777" w:rsidR="002F1DC2" w:rsidRPr="001D6BF1" w:rsidRDefault="002F1DC2">
      <w:pPr>
        <w:spacing w:before="4" w:line="100" w:lineRule="exact"/>
        <w:rPr>
          <w:rFonts w:asciiTheme="minorHAnsi" w:hAnsiTheme="minorHAnsi" w:cstheme="minorHAnsi"/>
          <w:sz w:val="11"/>
          <w:szCs w:val="11"/>
        </w:rPr>
      </w:pPr>
    </w:p>
    <w:p w14:paraId="7A25ACFC" w14:textId="74F4C757" w:rsidR="002F1DC2" w:rsidRPr="001D6BF1" w:rsidRDefault="0026623A">
      <w:pPr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Designation</w:t>
      </w:r>
      <w:r w:rsidRPr="001D6BF1">
        <w:rPr>
          <w:rFonts w:asciiTheme="minorHAnsi" w:hAnsiTheme="minorHAnsi" w:cstheme="minorHAnsi"/>
          <w:sz w:val="24"/>
          <w:szCs w:val="24"/>
        </w:rPr>
        <w:t xml:space="preserve">: </w:t>
      </w:r>
      <w:r w:rsidR="00B62B2B" w:rsidRPr="001D6BF1">
        <w:rPr>
          <w:rFonts w:asciiTheme="minorHAnsi" w:hAnsiTheme="minorHAnsi" w:cstheme="minorHAnsi"/>
          <w:sz w:val="24"/>
          <w:szCs w:val="24"/>
        </w:rPr>
        <w:t>Principal Engineer-</w:t>
      </w:r>
      <w:r w:rsidR="004455E8" w:rsidRPr="001D6BF1">
        <w:rPr>
          <w:rFonts w:asciiTheme="minorHAnsi" w:hAnsiTheme="minorHAnsi" w:cstheme="minorHAnsi"/>
          <w:sz w:val="24"/>
          <w:szCs w:val="24"/>
        </w:rPr>
        <w:t xml:space="preserve"> </w:t>
      </w:r>
      <w:r w:rsidR="00B62B2B" w:rsidRPr="001D6BF1">
        <w:rPr>
          <w:rFonts w:asciiTheme="minorHAnsi" w:hAnsiTheme="minorHAnsi" w:cstheme="minorHAnsi"/>
          <w:sz w:val="24"/>
          <w:szCs w:val="24"/>
        </w:rPr>
        <w:t>Consumer Intelligence</w:t>
      </w:r>
    </w:p>
    <w:p w14:paraId="110E1B39" w14:textId="3DF4C112" w:rsidR="002F1DC2" w:rsidRPr="001D6BF1" w:rsidRDefault="00EF31DF" w:rsidP="00B62B2B">
      <w:pPr>
        <w:spacing w:before="54"/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Roles and</w:t>
      </w:r>
      <w:r w:rsidR="0026623A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</w:t>
      </w: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Responsibilities:</w:t>
      </w:r>
    </w:p>
    <w:p w14:paraId="5DB56D1C" w14:textId="77777777" w:rsidR="00CA7226" w:rsidRPr="00CA7226" w:rsidRDefault="0026623A" w:rsidP="00CA7226">
      <w:pPr>
        <w:pStyle w:val="ListParagraph"/>
        <w:numPr>
          <w:ilvl w:val="0"/>
          <w:numId w:val="4"/>
        </w:numPr>
        <w:tabs>
          <w:tab w:val="left" w:pos="460"/>
        </w:tabs>
        <w:ind w:right="63"/>
        <w:jc w:val="both"/>
        <w:rPr>
          <w:rFonts w:asciiTheme="minorHAnsi" w:hAnsiTheme="minorHAnsi" w:cstheme="minorHAnsi"/>
          <w:sz w:val="24"/>
          <w:szCs w:val="24"/>
        </w:rPr>
      </w:pPr>
      <w:r w:rsidRPr="00CA7226">
        <w:rPr>
          <w:rFonts w:asciiTheme="minorHAnsi" w:hAnsiTheme="minorHAnsi" w:cstheme="minorHAnsi"/>
          <w:sz w:val="24"/>
          <w:szCs w:val="24"/>
        </w:rPr>
        <w:t>Interact</w:t>
      </w:r>
      <w:r w:rsidR="00757093" w:rsidRPr="00CA7226">
        <w:rPr>
          <w:rFonts w:asciiTheme="minorHAnsi" w:hAnsiTheme="minorHAnsi" w:cstheme="minorHAnsi"/>
          <w:sz w:val="24"/>
          <w:szCs w:val="24"/>
        </w:rPr>
        <w:t xml:space="preserve">ing </w:t>
      </w:r>
      <w:r w:rsidRPr="00CA7226">
        <w:rPr>
          <w:rFonts w:asciiTheme="minorHAnsi" w:hAnsiTheme="minorHAnsi" w:cstheme="minorHAnsi"/>
          <w:sz w:val="24"/>
          <w:szCs w:val="24"/>
        </w:rPr>
        <w:t xml:space="preserve">with </w:t>
      </w:r>
      <w:r w:rsidR="00757093" w:rsidRPr="00CA7226">
        <w:rPr>
          <w:rFonts w:asciiTheme="minorHAnsi" w:hAnsiTheme="minorHAnsi" w:cstheme="minorHAnsi"/>
          <w:sz w:val="24"/>
          <w:szCs w:val="24"/>
        </w:rPr>
        <w:t xml:space="preserve">product &amp; </w:t>
      </w:r>
      <w:r w:rsidRPr="00CA7226">
        <w:rPr>
          <w:rFonts w:asciiTheme="minorHAnsi" w:hAnsiTheme="minorHAnsi" w:cstheme="minorHAnsi"/>
          <w:sz w:val="24"/>
          <w:szCs w:val="24"/>
        </w:rPr>
        <w:t>business stakeholders to understand high-level requirements</w:t>
      </w:r>
      <w:r w:rsidR="00757093" w:rsidRPr="00CA7226">
        <w:rPr>
          <w:rFonts w:asciiTheme="minorHAnsi" w:hAnsiTheme="minorHAnsi" w:cstheme="minorHAnsi"/>
          <w:sz w:val="24"/>
          <w:szCs w:val="24"/>
        </w:rPr>
        <w:t>, translating</w:t>
      </w:r>
    </w:p>
    <w:p w14:paraId="653708E9" w14:textId="53FFE713" w:rsidR="002F1DC2" w:rsidRPr="00CA7226" w:rsidRDefault="00757093" w:rsidP="00CA7226">
      <w:pPr>
        <w:pStyle w:val="ListParagraph"/>
        <w:tabs>
          <w:tab w:val="left" w:pos="460"/>
        </w:tabs>
        <w:ind w:left="830" w:right="63"/>
        <w:jc w:val="both"/>
        <w:rPr>
          <w:rFonts w:asciiTheme="minorHAnsi" w:hAnsiTheme="minorHAnsi" w:cstheme="minorHAnsi"/>
          <w:sz w:val="24"/>
          <w:szCs w:val="24"/>
        </w:rPr>
      </w:pPr>
      <w:r w:rsidRPr="00CA7226">
        <w:rPr>
          <w:rFonts w:asciiTheme="minorHAnsi" w:hAnsiTheme="minorHAnsi" w:cstheme="minorHAnsi"/>
          <w:sz w:val="24"/>
          <w:szCs w:val="24"/>
        </w:rPr>
        <w:t>requirements</w:t>
      </w:r>
      <w:r w:rsidR="0026623A" w:rsidRPr="00CA7226">
        <w:rPr>
          <w:rFonts w:asciiTheme="minorHAnsi" w:hAnsiTheme="minorHAnsi" w:cstheme="minorHAnsi"/>
          <w:sz w:val="24"/>
          <w:szCs w:val="24"/>
        </w:rPr>
        <w:t xml:space="preserve"> into data science deliverables while</w:t>
      </w:r>
      <w:r w:rsidRPr="00CA7226">
        <w:rPr>
          <w:rFonts w:asciiTheme="minorHAnsi" w:hAnsiTheme="minorHAnsi" w:cstheme="minorHAnsi"/>
          <w:sz w:val="24"/>
          <w:szCs w:val="24"/>
        </w:rPr>
        <w:t xml:space="preserve"> </w:t>
      </w:r>
      <w:r w:rsidR="0026623A" w:rsidRPr="00CA7226">
        <w:rPr>
          <w:rFonts w:asciiTheme="minorHAnsi" w:hAnsiTheme="minorHAnsi" w:cstheme="minorHAnsi"/>
          <w:sz w:val="24"/>
          <w:szCs w:val="24"/>
        </w:rPr>
        <w:t xml:space="preserve">handling problems/ limitations. </w:t>
      </w:r>
      <w:r w:rsidRPr="00CA7226">
        <w:rPr>
          <w:rFonts w:asciiTheme="minorHAnsi" w:hAnsiTheme="minorHAnsi" w:cstheme="minorHAnsi"/>
          <w:sz w:val="24"/>
          <w:szCs w:val="24"/>
        </w:rPr>
        <w:t xml:space="preserve">Providing </w:t>
      </w:r>
      <w:r w:rsidR="0026623A" w:rsidRPr="00CA7226">
        <w:rPr>
          <w:rFonts w:asciiTheme="minorHAnsi" w:hAnsiTheme="minorHAnsi" w:cstheme="minorHAnsi"/>
          <w:sz w:val="24"/>
          <w:szCs w:val="24"/>
        </w:rPr>
        <w:t>solution focusing</w:t>
      </w:r>
      <w:r w:rsidR="00CA7226" w:rsidRPr="00CA7226">
        <w:rPr>
          <w:rFonts w:asciiTheme="minorHAnsi" w:hAnsiTheme="minorHAnsi" w:cstheme="minorHAnsi"/>
          <w:sz w:val="24"/>
          <w:szCs w:val="24"/>
        </w:rPr>
        <w:t xml:space="preserve"> </w:t>
      </w:r>
      <w:r w:rsidR="0026623A" w:rsidRPr="00CA7226">
        <w:rPr>
          <w:rFonts w:asciiTheme="minorHAnsi" w:hAnsiTheme="minorHAnsi" w:cstheme="minorHAnsi"/>
          <w:sz w:val="24"/>
          <w:szCs w:val="24"/>
        </w:rPr>
        <w:t xml:space="preserve">on performance, </w:t>
      </w:r>
      <w:r w:rsidRPr="00CA7226">
        <w:rPr>
          <w:rFonts w:asciiTheme="minorHAnsi" w:hAnsiTheme="minorHAnsi" w:cstheme="minorHAnsi"/>
          <w:sz w:val="24"/>
          <w:szCs w:val="24"/>
        </w:rPr>
        <w:t>scalability,</w:t>
      </w:r>
      <w:r w:rsidR="0026623A" w:rsidRPr="00CA7226">
        <w:rPr>
          <w:rFonts w:asciiTheme="minorHAnsi" w:hAnsiTheme="minorHAnsi" w:cstheme="minorHAnsi"/>
          <w:sz w:val="24"/>
          <w:szCs w:val="24"/>
        </w:rPr>
        <w:t xml:space="preserve"> and timely delivery.</w:t>
      </w:r>
    </w:p>
    <w:p w14:paraId="0B5DBD1F" w14:textId="267C4602" w:rsidR="002F1DC2" w:rsidRPr="00CA7226" w:rsidRDefault="0026623A" w:rsidP="00CA7226">
      <w:pPr>
        <w:pStyle w:val="ListParagraph"/>
        <w:numPr>
          <w:ilvl w:val="0"/>
          <w:numId w:val="4"/>
        </w:numPr>
        <w:tabs>
          <w:tab w:val="left" w:pos="460"/>
        </w:tabs>
        <w:ind w:right="63"/>
        <w:jc w:val="both"/>
        <w:rPr>
          <w:rFonts w:asciiTheme="minorHAnsi" w:hAnsiTheme="minorHAnsi" w:cstheme="minorHAnsi"/>
          <w:sz w:val="24"/>
          <w:szCs w:val="24"/>
        </w:rPr>
      </w:pPr>
      <w:r w:rsidRPr="00CA7226">
        <w:rPr>
          <w:rFonts w:asciiTheme="minorHAnsi" w:hAnsiTheme="minorHAnsi" w:cstheme="minorHAnsi"/>
          <w:sz w:val="24"/>
          <w:szCs w:val="24"/>
        </w:rPr>
        <w:t>T</w:t>
      </w:r>
      <w:r w:rsidR="00757093" w:rsidRPr="00CA7226">
        <w:rPr>
          <w:rFonts w:asciiTheme="minorHAnsi" w:hAnsiTheme="minorHAnsi" w:cstheme="minorHAnsi"/>
          <w:sz w:val="24"/>
          <w:szCs w:val="24"/>
        </w:rPr>
        <w:t>aking</w:t>
      </w:r>
      <w:r w:rsidRPr="00CA7226">
        <w:rPr>
          <w:rFonts w:asciiTheme="minorHAnsi" w:hAnsiTheme="minorHAnsi" w:cstheme="minorHAnsi"/>
          <w:sz w:val="24"/>
          <w:szCs w:val="24"/>
        </w:rPr>
        <w:t xml:space="preserve"> initiatives </w:t>
      </w:r>
      <w:r w:rsidR="00757093" w:rsidRPr="00CA7226">
        <w:rPr>
          <w:rFonts w:asciiTheme="minorHAnsi" w:hAnsiTheme="minorHAnsi" w:cstheme="minorHAnsi"/>
          <w:sz w:val="24"/>
          <w:szCs w:val="24"/>
        </w:rPr>
        <w:t>with various recommendation system</w:t>
      </w:r>
      <w:r w:rsidRPr="00CA7226">
        <w:rPr>
          <w:rFonts w:asciiTheme="minorHAnsi" w:hAnsiTheme="minorHAnsi" w:cstheme="minorHAnsi"/>
          <w:sz w:val="24"/>
          <w:szCs w:val="24"/>
        </w:rPr>
        <w:t xml:space="preserve"> </w:t>
      </w:r>
      <w:r w:rsidR="00757093" w:rsidRPr="00CA7226">
        <w:rPr>
          <w:rFonts w:asciiTheme="minorHAnsi" w:hAnsiTheme="minorHAnsi" w:cstheme="minorHAnsi"/>
          <w:sz w:val="24"/>
          <w:szCs w:val="24"/>
        </w:rPr>
        <w:t xml:space="preserve">product that </w:t>
      </w:r>
      <w:r w:rsidRPr="00CA7226">
        <w:rPr>
          <w:rFonts w:asciiTheme="minorHAnsi" w:hAnsiTheme="minorHAnsi" w:cstheme="minorHAnsi"/>
          <w:sz w:val="24"/>
          <w:szCs w:val="24"/>
        </w:rPr>
        <w:t>help</w:t>
      </w:r>
      <w:r w:rsidR="00757093" w:rsidRPr="00CA7226">
        <w:rPr>
          <w:rFonts w:asciiTheme="minorHAnsi" w:hAnsiTheme="minorHAnsi" w:cstheme="minorHAnsi"/>
          <w:sz w:val="24"/>
          <w:szCs w:val="24"/>
        </w:rPr>
        <w:t>ing</w:t>
      </w:r>
      <w:r w:rsidRPr="00CA7226">
        <w:rPr>
          <w:rFonts w:asciiTheme="minorHAnsi" w:hAnsiTheme="minorHAnsi" w:cstheme="minorHAnsi"/>
          <w:sz w:val="24"/>
          <w:szCs w:val="24"/>
        </w:rPr>
        <w:t xml:space="preserve"> to </w:t>
      </w:r>
      <w:r w:rsidR="00757093" w:rsidRPr="00CA7226">
        <w:rPr>
          <w:rFonts w:asciiTheme="minorHAnsi" w:hAnsiTheme="minorHAnsi" w:cstheme="minorHAnsi"/>
          <w:sz w:val="24"/>
          <w:szCs w:val="24"/>
        </w:rPr>
        <w:t>increase user engagement and</w:t>
      </w:r>
      <w:r w:rsidR="00CA7226" w:rsidRPr="00CA7226">
        <w:rPr>
          <w:rFonts w:asciiTheme="minorHAnsi" w:hAnsiTheme="minorHAnsi" w:cstheme="minorHAnsi"/>
          <w:sz w:val="24"/>
          <w:szCs w:val="24"/>
        </w:rPr>
        <w:t xml:space="preserve"> </w:t>
      </w:r>
      <w:r w:rsidR="00757093" w:rsidRPr="00CA7226">
        <w:rPr>
          <w:rFonts w:asciiTheme="minorHAnsi" w:hAnsiTheme="minorHAnsi" w:cstheme="minorHAnsi"/>
          <w:sz w:val="24"/>
          <w:szCs w:val="24"/>
        </w:rPr>
        <w:t>retention</w:t>
      </w:r>
      <w:r w:rsidRPr="00CA7226">
        <w:rPr>
          <w:rFonts w:asciiTheme="minorHAnsi" w:hAnsiTheme="minorHAnsi" w:cstheme="minorHAnsi"/>
          <w:sz w:val="24"/>
          <w:szCs w:val="24"/>
        </w:rPr>
        <w:t xml:space="preserve">. </w:t>
      </w:r>
      <w:r w:rsidR="00757093" w:rsidRPr="00CA7226">
        <w:rPr>
          <w:rFonts w:asciiTheme="minorHAnsi" w:hAnsiTheme="minorHAnsi" w:cstheme="minorHAnsi"/>
          <w:sz w:val="24"/>
          <w:szCs w:val="24"/>
        </w:rPr>
        <w:t>Streamlining recommendation product development process making it easier to maintain.</w:t>
      </w:r>
    </w:p>
    <w:p w14:paraId="3BF92FC2" w14:textId="5764A9D9" w:rsidR="00CA7226" w:rsidRPr="00CA7226" w:rsidRDefault="00CA7226" w:rsidP="00CA7226">
      <w:pPr>
        <w:pStyle w:val="ListParagraph"/>
        <w:numPr>
          <w:ilvl w:val="0"/>
          <w:numId w:val="4"/>
        </w:numPr>
        <w:tabs>
          <w:tab w:val="left" w:pos="460"/>
        </w:tabs>
        <w:ind w:right="63"/>
        <w:jc w:val="both"/>
        <w:rPr>
          <w:rFonts w:asciiTheme="minorHAnsi" w:hAnsiTheme="minorHAnsi" w:cstheme="minorHAnsi"/>
          <w:sz w:val="24"/>
          <w:szCs w:val="24"/>
        </w:rPr>
      </w:pPr>
      <w:r w:rsidRPr="00CA7226">
        <w:rPr>
          <w:rFonts w:asciiTheme="minorHAnsi" w:hAnsiTheme="minorHAnsi" w:cstheme="minorHAnsi"/>
          <w:sz w:val="24"/>
          <w:szCs w:val="24"/>
        </w:rPr>
        <w:t>Staying up to date with the literature with respect to N</w:t>
      </w:r>
      <w:r w:rsidR="00C35CE9">
        <w:rPr>
          <w:rFonts w:asciiTheme="minorHAnsi" w:hAnsiTheme="minorHAnsi" w:cstheme="minorHAnsi"/>
          <w:sz w:val="24"/>
          <w:szCs w:val="24"/>
        </w:rPr>
        <w:t xml:space="preserve">atural </w:t>
      </w:r>
      <w:r w:rsidRPr="00CA7226">
        <w:rPr>
          <w:rFonts w:asciiTheme="minorHAnsi" w:hAnsiTheme="minorHAnsi" w:cstheme="minorHAnsi"/>
          <w:sz w:val="24"/>
          <w:szCs w:val="24"/>
        </w:rPr>
        <w:t>L</w:t>
      </w:r>
      <w:r w:rsidR="00C35CE9">
        <w:rPr>
          <w:rFonts w:asciiTheme="minorHAnsi" w:hAnsiTheme="minorHAnsi" w:cstheme="minorHAnsi"/>
          <w:sz w:val="24"/>
          <w:szCs w:val="24"/>
        </w:rPr>
        <w:t xml:space="preserve">anguage </w:t>
      </w:r>
      <w:r w:rsidRPr="00CA7226">
        <w:rPr>
          <w:rFonts w:asciiTheme="minorHAnsi" w:hAnsiTheme="minorHAnsi" w:cstheme="minorHAnsi"/>
          <w:sz w:val="24"/>
          <w:szCs w:val="24"/>
        </w:rPr>
        <w:t>P</w:t>
      </w:r>
      <w:r w:rsidR="00C35CE9">
        <w:rPr>
          <w:rFonts w:asciiTheme="minorHAnsi" w:hAnsiTheme="minorHAnsi" w:cstheme="minorHAnsi"/>
          <w:sz w:val="24"/>
          <w:szCs w:val="24"/>
        </w:rPr>
        <w:t>rocessing</w:t>
      </w:r>
      <w:r w:rsidRPr="00CA7226">
        <w:rPr>
          <w:rFonts w:asciiTheme="minorHAnsi" w:hAnsiTheme="minorHAnsi" w:cstheme="minorHAnsi"/>
          <w:sz w:val="24"/>
          <w:szCs w:val="24"/>
        </w:rPr>
        <w:t>, Recommend</w:t>
      </w:r>
      <w:r w:rsidR="00C35CE9">
        <w:rPr>
          <w:rFonts w:asciiTheme="minorHAnsi" w:hAnsiTheme="minorHAnsi" w:cstheme="minorHAnsi"/>
          <w:sz w:val="24"/>
          <w:szCs w:val="24"/>
        </w:rPr>
        <w:t>er</w:t>
      </w:r>
      <w:r w:rsidRPr="00CA7226">
        <w:rPr>
          <w:rFonts w:asciiTheme="minorHAnsi" w:hAnsiTheme="minorHAnsi" w:cstheme="minorHAnsi"/>
          <w:sz w:val="24"/>
          <w:szCs w:val="24"/>
        </w:rPr>
        <w:t xml:space="preserve"> system and Computer Vision then </w:t>
      </w:r>
      <w:r w:rsidR="00C35CE9">
        <w:rPr>
          <w:rFonts w:asciiTheme="minorHAnsi" w:hAnsiTheme="minorHAnsi" w:cstheme="minorHAnsi"/>
          <w:sz w:val="24"/>
          <w:szCs w:val="24"/>
        </w:rPr>
        <w:t>using state of the art techniques such as Transformer based BERT</w:t>
      </w:r>
      <w:r w:rsidR="009E6329">
        <w:rPr>
          <w:rFonts w:asciiTheme="minorHAnsi" w:hAnsiTheme="minorHAnsi" w:cstheme="minorHAnsi"/>
          <w:sz w:val="24"/>
          <w:szCs w:val="24"/>
        </w:rPr>
        <w:t>, ELECTRA</w:t>
      </w:r>
      <w:r w:rsidR="00C35CE9">
        <w:rPr>
          <w:rFonts w:asciiTheme="minorHAnsi" w:hAnsiTheme="minorHAnsi" w:cstheme="minorHAnsi"/>
          <w:sz w:val="24"/>
          <w:szCs w:val="24"/>
        </w:rPr>
        <w:t xml:space="preserve"> variants </w:t>
      </w:r>
      <w:r w:rsidRPr="00CA7226">
        <w:rPr>
          <w:rFonts w:asciiTheme="minorHAnsi" w:hAnsiTheme="minorHAnsi" w:cstheme="minorHAnsi"/>
          <w:sz w:val="24"/>
          <w:szCs w:val="24"/>
        </w:rPr>
        <w:t xml:space="preserve">to solve business </w:t>
      </w:r>
      <w:r w:rsidR="00E40ABF" w:rsidRPr="00CA7226">
        <w:rPr>
          <w:rFonts w:asciiTheme="minorHAnsi" w:hAnsiTheme="minorHAnsi" w:cstheme="minorHAnsi"/>
          <w:sz w:val="24"/>
          <w:szCs w:val="24"/>
        </w:rPr>
        <w:t>use case</w:t>
      </w:r>
      <w:r w:rsidRPr="00CA7226">
        <w:rPr>
          <w:rFonts w:asciiTheme="minorHAnsi" w:hAnsiTheme="minorHAnsi" w:cstheme="minorHAnsi"/>
          <w:sz w:val="24"/>
          <w:szCs w:val="24"/>
        </w:rPr>
        <w:t>.</w:t>
      </w:r>
    </w:p>
    <w:p w14:paraId="262D0603" w14:textId="6B7B8BC3" w:rsidR="002F1DC2" w:rsidRPr="001D6BF1" w:rsidRDefault="00EF31DF">
      <w:pPr>
        <w:spacing w:before="62"/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Major Projects Accomplished</w:t>
      </w:r>
      <w:r w:rsidR="0026623A" w:rsidRPr="001D6BF1">
        <w:rPr>
          <w:rFonts w:asciiTheme="minorHAnsi" w:hAnsiTheme="minorHAnsi" w:cstheme="minorHAnsi"/>
          <w:sz w:val="24"/>
          <w:szCs w:val="24"/>
        </w:rPr>
        <w:t>:</w:t>
      </w:r>
    </w:p>
    <w:p w14:paraId="284C59F6" w14:textId="77777777" w:rsidR="002F1DC2" w:rsidRPr="001D6BF1" w:rsidRDefault="002F1DC2">
      <w:pPr>
        <w:spacing w:before="4" w:line="100" w:lineRule="exact"/>
        <w:rPr>
          <w:rFonts w:asciiTheme="minorHAnsi" w:hAnsiTheme="minorHAnsi" w:cstheme="minorHAnsi"/>
          <w:sz w:val="11"/>
          <w:szCs w:val="11"/>
        </w:rPr>
      </w:pPr>
    </w:p>
    <w:p w14:paraId="486B861C" w14:textId="3113CD54" w:rsidR="00EF31DF" w:rsidRPr="001D6BF1" w:rsidRDefault="00EF31DF">
      <w:pPr>
        <w:ind w:left="106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Content Based </w:t>
      </w:r>
      <w:r w:rsidR="00B07AC6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Recommendation (Because You Watched)</w:t>
      </w: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:</w:t>
      </w:r>
    </w:p>
    <w:p w14:paraId="1E73F016" w14:textId="4D4273CC" w:rsidR="00935633" w:rsidRPr="001D6BF1" w:rsidRDefault="00935633" w:rsidP="0049318D">
      <w:pPr>
        <w:spacing w:before="9"/>
        <w:ind w:left="470" w:right="65"/>
        <w:jc w:val="both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>Implemented Content based recommendation</w:t>
      </w:r>
      <w:r w:rsidR="0094587E" w:rsidRPr="001D6BF1">
        <w:rPr>
          <w:rFonts w:asciiTheme="minorHAnsi" w:hAnsiTheme="minorHAnsi" w:cstheme="minorHAnsi"/>
          <w:sz w:val="24"/>
          <w:szCs w:val="24"/>
        </w:rPr>
        <w:t xml:space="preserve"> mode</w:t>
      </w:r>
      <w:r w:rsidRPr="001D6BF1">
        <w:rPr>
          <w:rFonts w:asciiTheme="minorHAnsi" w:hAnsiTheme="minorHAnsi" w:cstheme="minorHAnsi"/>
          <w:sz w:val="24"/>
          <w:szCs w:val="24"/>
        </w:rPr>
        <w:t xml:space="preserve"> using word2vec with various content meta data such as genre, tags &amp; cast. Solution helped to increase row level performance </w:t>
      </w:r>
      <w:r w:rsidR="00493ABD" w:rsidRPr="001D6BF1">
        <w:rPr>
          <w:rFonts w:asciiTheme="minorHAnsi" w:hAnsiTheme="minorHAnsi" w:cstheme="minorHAnsi"/>
          <w:sz w:val="24"/>
          <w:szCs w:val="24"/>
        </w:rPr>
        <w:t xml:space="preserve">CTR </w:t>
      </w:r>
      <w:r w:rsidRPr="001D6BF1">
        <w:rPr>
          <w:rFonts w:asciiTheme="minorHAnsi" w:hAnsiTheme="minorHAnsi" w:cstheme="minorHAnsi"/>
          <w:sz w:val="24"/>
          <w:szCs w:val="24"/>
        </w:rPr>
        <w:t xml:space="preserve">by </w:t>
      </w:r>
      <w:r w:rsidR="0026623A" w:rsidRPr="001D6BF1">
        <w:rPr>
          <w:rFonts w:asciiTheme="minorHAnsi" w:hAnsiTheme="minorHAnsi" w:cstheme="minorHAnsi"/>
          <w:sz w:val="24"/>
          <w:szCs w:val="24"/>
        </w:rPr>
        <w:t>~</w:t>
      </w:r>
      <w:r w:rsidR="00493ABD" w:rsidRPr="001D6BF1">
        <w:rPr>
          <w:rFonts w:asciiTheme="minorHAnsi" w:hAnsiTheme="minorHAnsi" w:cstheme="minorHAnsi"/>
          <w:sz w:val="24"/>
          <w:szCs w:val="24"/>
        </w:rPr>
        <w:t xml:space="preserve">71.91 </w:t>
      </w:r>
      <w:r w:rsidR="0026623A" w:rsidRPr="001D6BF1">
        <w:rPr>
          <w:rFonts w:asciiTheme="minorHAnsi" w:hAnsiTheme="minorHAnsi" w:cstheme="minorHAnsi"/>
          <w:sz w:val="24"/>
          <w:szCs w:val="24"/>
        </w:rPr>
        <w:t>%</w:t>
      </w:r>
      <w:r w:rsidRPr="001D6BF1">
        <w:rPr>
          <w:rFonts w:asciiTheme="minorHAnsi" w:hAnsiTheme="minorHAnsi" w:cstheme="minorHAnsi"/>
          <w:sz w:val="24"/>
          <w:szCs w:val="24"/>
        </w:rPr>
        <w:t xml:space="preserve"> and </w:t>
      </w:r>
      <w:r w:rsidR="0026623A" w:rsidRPr="001D6BF1">
        <w:rPr>
          <w:rFonts w:asciiTheme="minorHAnsi" w:hAnsiTheme="minorHAnsi" w:cstheme="minorHAnsi"/>
          <w:sz w:val="24"/>
          <w:szCs w:val="24"/>
        </w:rPr>
        <w:t>~</w:t>
      </w:r>
      <w:r w:rsidR="00493ABD" w:rsidRPr="001D6BF1">
        <w:rPr>
          <w:rFonts w:asciiTheme="minorHAnsi" w:hAnsiTheme="minorHAnsi" w:cstheme="minorHAnsi"/>
          <w:sz w:val="24"/>
          <w:szCs w:val="24"/>
        </w:rPr>
        <w:t xml:space="preserve"> </w:t>
      </w:r>
      <w:r w:rsidR="009B506B" w:rsidRPr="001D6BF1">
        <w:rPr>
          <w:rFonts w:asciiTheme="minorHAnsi" w:hAnsiTheme="minorHAnsi" w:cstheme="minorHAnsi"/>
          <w:sz w:val="24"/>
          <w:szCs w:val="24"/>
        </w:rPr>
        <w:t xml:space="preserve">9.95 </w:t>
      </w:r>
      <w:r w:rsidR="00493ABD" w:rsidRPr="001D6BF1">
        <w:rPr>
          <w:rFonts w:asciiTheme="minorHAnsi" w:hAnsiTheme="minorHAnsi" w:cstheme="minorHAnsi"/>
          <w:sz w:val="24"/>
          <w:szCs w:val="24"/>
        </w:rPr>
        <w:t>Vmins/UV</w:t>
      </w:r>
      <w:r w:rsidRPr="001D6BF1">
        <w:rPr>
          <w:rFonts w:asciiTheme="minorHAnsi" w:hAnsiTheme="minorHAnsi" w:cstheme="minorHAnsi"/>
          <w:sz w:val="24"/>
          <w:szCs w:val="24"/>
        </w:rPr>
        <w:t>.</w:t>
      </w:r>
    </w:p>
    <w:p w14:paraId="1424070A" w14:textId="0AC4F93A" w:rsidR="002F1DC2" w:rsidRPr="001D6BF1" w:rsidRDefault="00EF31DF" w:rsidP="0049318D">
      <w:pPr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Cold Start Recommendation</w:t>
      </w:r>
      <w:r w:rsidR="006E146C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(Popular On VIU)</w:t>
      </w:r>
      <w:r w:rsidR="0026623A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: </w:t>
      </w:r>
    </w:p>
    <w:p w14:paraId="361F5988" w14:textId="268CDD46" w:rsidR="007D00B0" w:rsidRPr="001D6BF1" w:rsidRDefault="007D00B0" w:rsidP="00140147">
      <w:pPr>
        <w:spacing w:before="9"/>
        <w:ind w:left="470" w:right="65"/>
        <w:jc w:val="both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 xml:space="preserve">Implemented </w:t>
      </w:r>
      <w:r w:rsidR="0094587E" w:rsidRPr="001D6BF1">
        <w:rPr>
          <w:rFonts w:asciiTheme="minorHAnsi" w:hAnsiTheme="minorHAnsi" w:cstheme="minorHAnsi"/>
          <w:sz w:val="24"/>
          <w:szCs w:val="24"/>
        </w:rPr>
        <w:t>F</w:t>
      </w:r>
      <w:r w:rsidR="00B07AC6" w:rsidRPr="001D6BF1">
        <w:rPr>
          <w:rFonts w:asciiTheme="minorHAnsi" w:hAnsiTheme="minorHAnsi" w:cstheme="minorHAnsi"/>
          <w:sz w:val="24"/>
          <w:szCs w:val="24"/>
        </w:rPr>
        <w:t xml:space="preserve">actorization </w:t>
      </w:r>
      <w:r w:rsidR="0094587E" w:rsidRPr="001D6BF1">
        <w:rPr>
          <w:rFonts w:asciiTheme="minorHAnsi" w:hAnsiTheme="minorHAnsi" w:cstheme="minorHAnsi"/>
          <w:sz w:val="24"/>
          <w:szCs w:val="24"/>
        </w:rPr>
        <w:t>M</w:t>
      </w:r>
      <w:r w:rsidR="00B07AC6" w:rsidRPr="001D6BF1">
        <w:rPr>
          <w:rFonts w:asciiTheme="minorHAnsi" w:hAnsiTheme="minorHAnsi" w:cstheme="minorHAnsi"/>
          <w:sz w:val="24"/>
          <w:szCs w:val="24"/>
        </w:rPr>
        <w:t>achine</w:t>
      </w:r>
      <w:r w:rsidR="0094587E" w:rsidRPr="001D6BF1">
        <w:rPr>
          <w:rFonts w:asciiTheme="minorHAnsi" w:hAnsiTheme="minorHAnsi" w:cstheme="minorHAnsi"/>
          <w:sz w:val="24"/>
          <w:szCs w:val="24"/>
        </w:rPr>
        <w:t xml:space="preserve"> and N</w:t>
      </w:r>
      <w:r w:rsidR="00B07AC6" w:rsidRPr="001D6BF1">
        <w:rPr>
          <w:rFonts w:asciiTheme="minorHAnsi" w:hAnsiTheme="minorHAnsi" w:cstheme="minorHAnsi"/>
          <w:sz w:val="24"/>
          <w:szCs w:val="24"/>
        </w:rPr>
        <w:t xml:space="preserve">eural </w:t>
      </w:r>
      <w:r w:rsidR="0094587E" w:rsidRPr="001D6BF1">
        <w:rPr>
          <w:rFonts w:asciiTheme="minorHAnsi" w:hAnsiTheme="minorHAnsi" w:cstheme="minorHAnsi"/>
          <w:sz w:val="24"/>
          <w:szCs w:val="24"/>
        </w:rPr>
        <w:t>N</w:t>
      </w:r>
      <w:r w:rsidR="00B07AC6" w:rsidRPr="001D6BF1">
        <w:rPr>
          <w:rFonts w:asciiTheme="minorHAnsi" w:hAnsiTheme="minorHAnsi" w:cstheme="minorHAnsi"/>
          <w:sz w:val="24"/>
          <w:szCs w:val="24"/>
        </w:rPr>
        <w:t>etwork</w:t>
      </w:r>
      <w:r w:rsidRPr="001D6BF1">
        <w:rPr>
          <w:rFonts w:asciiTheme="minorHAnsi" w:hAnsiTheme="minorHAnsi" w:cstheme="minorHAnsi"/>
          <w:sz w:val="24"/>
          <w:szCs w:val="24"/>
        </w:rPr>
        <w:t xml:space="preserve"> (Popular On VIU) </w:t>
      </w:r>
      <w:r w:rsidR="0094587E" w:rsidRPr="001D6BF1">
        <w:rPr>
          <w:rFonts w:asciiTheme="minorHAnsi" w:hAnsiTheme="minorHAnsi" w:cstheme="minorHAnsi"/>
          <w:sz w:val="24"/>
          <w:szCs w:val="24"/>
        </w:rPr>
        <w:t>with combination of</w:t>
      </w:r>
      <w:r w:rsidRPr="001D6BF1">
        <w:rPr>
          <w:rFonts w:asciiTheme="minorHAnsi" w:hAnsiTheme="minorHAnsi" w:cstheme="minorHAnsi"/>
          <w:sz w:val="24"/>
          <w:szCs w:val="24"/>
        </w:rPr>
        <w:t xml:space="preserve"> </w:t>
      </w:r>
      <w:r w:rsidR="0094587E" w:rsidRPr="001D6BF1">
        <w:rPr>
          <w:rFonts w:asciiTheme="minorHAnsi" w:hAnsiTheme="minorHAnsi" w:cstheme="minorHAnsi"/>
          <w:sz w:val="24"/>
          <w:szCs w:val="24"/>
        </w:rPr>
        <w:t>implicit and explicit</w:t>
      </w:r>
      <w:r w:rsidRPr="001D6BF1">
        <w:rPr>
          <w:rFonts w:asciiTheme="minorHAnsi" w:hAnsiTheme="minorHAnsi" w:cstheme="minorHAnsi"/>
          <w:sz w:val="24"/>
          <w:szCs w:val="24"/>
        </w:rPr>
        <w:t xml:space="preserve"> </w:t>
      </w:r>
      <w:r w:rsidR="0094587E" w:rsidRPr="001D6BF1">
        <w:rPr>
          <w:rFonts w:asciiTheme="minorHAnsi" w:hAnsiTheme="minorHAnsi" w:cstheme="minorHAnsi"/>
          <w:sz w:val="24"/>
          <w:szCs w:val="24"/>
        </w:rPr>
        <w:t>user and content data to personalize</w:t>
      </w:r>
      <w:r w:rsidRPr="001D6BF1">
        <w:rPr>
          <w:rFonts w:asciiTheme="minorHAnsi" w:hAnsiTheme="minorHAnsi" w:cstheme="minorHAnsi"/>
          <w:sz w:val="24"/>
          <w:szCs w:val="24"/>
        </w:rPr>
        <w:t xml:space="preserve"> </w:t>
      </w:r>
      <w:r w:rsidR="00B07AC6" w:rsidRPr="001D6BF1">
        <w:rPr>
          <w:rFonts w:asciiTheme="minorHAnsi" w:hAnsiTheme="minorHAnsi" w:cstheme="minorHAnsi"/>
          <w:sz w:val="24"/>
          <w:szCs w:val="24"/>
        </w:rPr>
        <w:t>recommendation for new user or user with little history</w:t>
      </w:r>
      <w:r w:rsidRPr="001D6BF1">
        <w:rPr>
          <w:rFonts w:asciiTheme="minorHAnsi" w:hAnsiTheme="minorHAnsi" w:cstheme="minorHAnsi"/>
          <w:sz w:val="24"/>
          <w:szCs w:val="24"/>
        </w:rPr>
        <w:t xml:space="preserve">. </w:t>
      </w:r>
      <w:r w:rsidR="00B07AC6" w:rsidRPr="001D6BF1">
        <w:rPr>
          <w:rFonts w:asciiTheme="minorHAnsi" w:hAnsiTheme="minorHAnsi" w:cstheme="minorHAnsi"/>
          <w:sz w:val="24"/>
          <w:szCs w:val="24"/>
        </w:rPr>
        <w:t>Model</w:t>
      </w:r>
      <w:r w:rsidRPr="001D6BF1">
        <w:rPr>
          <w:rFonts w:asciiTheme="minorHAnsi" w:hAnsiTheme="minorHAnsi" w:cstheme="minorHAnsi"/>
          <w:sz w:val="24"/>
          <w:szCs w:val="24"/>
        </w:rPr>
        <w:t xml:space="preserve"> helped to increase row level performance CTR by ~</w:t>
      </w:r>
      <w:r w:rsidR="00B07AC6" w:rsidRPr="001D6BF1">
        <w:rPr>
          <w:rFonts w:asciiTheme="minorHAnsi" w:hAnsiTheme="minorHAnsi" w:cstheme="minorHAnsi"/>
        </w:rPr>
        <w:t xml:space="preserve"> </w:t>
      </w:r>
      <w:r w:rsidR="00B07AC6" w:rsidRPr="001D6BF1">
        <w:rPr>
          <w:rFonts w:asciiTheme="minorHAnsi" w:hAnsiTheme="minorHAnsi" w:cstheme="minorHAnsi"/>
          <w:sz w:val="24"/>
          <w:szCs w:val="24"/>
        </w:rPr>
        <w:t>230.26</w:t>
      </w:r>
      <w:r w:rsidRPr="001D6BF1">
        <w:rPr>
          <w:rFonts w:asciiTheme="minorHAnsi" w:hAnsiTheme="minorHAnsi" w:cstheme="minorHAnsi"/>
          <w:sz w:val="24"/>
          <w:szCs w:val="24"/>
        </w:rPr>
        <w:t xml:space="preserve"> % and ~ </w:t>
      </w:r>
      <w:r w:rsidR="00B07AC6" w:rsidRPr="001D6BF1">
        <w:rPr>
          <w:rFonts w:asciiTheme="minorHAnsi" w:hAnsiTheme="minorHAnsi" w:cstheme="minorHAnsi"/>
          <w:sz w:val="24"/>
          <w:szCs w:val="24"/>
        </w:rPr>
        <w:t>13.61</w:t>
      </w:r>
      <w:r w:rsidRPr="001D6BF1">
        <w:rPr>
          <w:rFonts w:asciiTheme="minorHAnsi" w:hAnsiTheme="minorHAnsi" w:cstheme="minorHAnsi"/>
          <w:sz w:val="24"/>
          <w:szCs w:val="24"/>
        </w:rPr>
        <w:t>Vmins/UV.</w:t>
      </w:r>
    </w:p>
    <w:p w14:paraId="03A1A484" w14:textId="47C832CD" w:rsidR="0051761D" w:rsidRPr="001D6BF1" w:rsidRDefault="0051761D" w:rsidP="001E0B52">
      <w:pPr>
        <w:ind w:left="106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VIU Index:</w:t>
      </w:r>
    </w:p>
    <w:p w14:paraId="6651BC89" w14:textId="5855BBBC" w:rsidR="00785FA7" w:rsidRPr="001D6BF1" w:rsidRDefault="00B851B5" w:rsidP="00140147">
      <w:pPr>
        <w:spacing w:before="9"/>
        <w:ind w:left="470" w:right="65"/>
        <w:jc w:val="both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 xml:space="preserve">Building machine learning model </w:t>
      </w:r>
      <w:r w:rsidR="0020602B" w:rsidRPr="001D6BF1">
        <w:rPr>
          <w:rFonts w:asciiTheme="minorHAnsi" w:hAnsiTheme="minorHAnsi" w:cstheme="minorHAnsi"/>
          <w:sz w:val="24"/>
          <w:szCs w:val="24"/>
        </w:rPr>
        <w:t xml:space="preserve">using </w:t>
      </w:r>
      <w:r w:rsidR="00D07C10" w:rsidRPr="001D6BF1">
        <w:rPr>
          <w:rFonts w:asciiTheme="minorHAnsi" w:hAnsiTheme="minorHAnsi" w:cstheme="minorHAnsi"/>
          <w:sz w:val="24"/>
          <w:szCs w:val="24"/>
        </w:rPr>
        <w:t xml:space="preserve">Xgboost </w:t>
      </w:r>
      <w:r w:rsidR="0020602B" w:rsidRPr="001D6BF1">
        <w:rPr>
          <w:rFonts w:asciiTheme="minorHAnsi" w:hAnsiTheme="minorHAnsi" w:cstheme="minorHAnsi"/>
          <w:sz w:val="24"/>
          <w:szCs w:val="24"/>
        </w:rPr>
        <w:t>for identifying</w:t>
      </w:r>
      <w:r w:rsidR="00D07C10" w:rsidRPr="001D6BF1">
        <w:rPr>
          <w:rFonts w:asciiTheme="minorHAnsi" w:hAnsiTheme="minorHAnsi" w:cstheme="minorHAnsi"/>
          <w:sz w:val="24"/>
          <w:szCs w:val="24"/>
        </w:rPr>
        <w:t xml:space="preserve"> individual</w:t>
      </w:r>
      <w:r w:rsidR="00FB407D">
        <w:rPr>
          <w:rFonts w:asciiTheme="minorHAnsi" w:hAnsiTheme="minorHAnsi" w:cstheme="minorHAnsi"/>
          <w:sz w:val="24"/>
          <w:szCs w:val="24"/>
        </w:rPr>
        <w:t xml:space="preserve"> user, platform</w:t>
      </w:r>
      <w:r w:rsidR="00D07C10" w:rsidRPr="001D6BF1">
        <w:rPr>
          <w:rFonts w:asciiTheme="minorHAnsi" w:hAnsiTheme="minorHAnsi" w:cstheme="minorHAnsi"/>
          <w:sz w:val="24"/>
          <w:szCs w:val="24"/>
        </w:rPr>
        <w:t xml:space="preserve"> features and relative weights for defining VIU index </w:t>
      </w:r>
      <w:r w:rsidR="00FB407D">
        <w:rPr>
          <w:rFonts w:asciiTheme="minorHAnsi" w:hAnsiTheme="minorHAnsi" w:cstheme="minorHAnsi"/>
          <w:sz w:val="24"/>
          <w:szCs w:val="24"/>
        </w:rPr>
        <w:t>for benchmarking</w:t>
      </w:r>
      <w:r w:rsidR="00D07C10" w:rsidRPr="001D6BF1">
        <w:rPr>
          <w:rFonts w:asciiTheme="minorHAnsi" w:hAnsiTheme="minorHAnsi" w:cstheme="minorHAnsi"/>
          <w:sz w:val="24"/>
          <w:szCs w:val="24"/>
        </w:rPr>
        <w:t xml:space="preserve"> platform performance.</w:t>
      </w:r>
    </w:p>
    <w:p w14:paraId="7AFD81CC" w14:textId="13D29111" w:rsidR="00935633" w:rsidRPr="001D6BF1" w:rsidRDefault="00B07AC6" w:rsidP="00935633">
      <w:pPr>
        <w:ind w:left="106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Hybrid</w:t>
      </w:r>
      <w:r w:rsidR="00935633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Recommendation</w:t>
      </w:r>
      <w:r w:rsidR="00231162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System</w:t>
      </w:r>
      <w:r w:rsidR="0020602B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</w:t>
      </w:r>
      <w:r w:rsidR="00231162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(Top Picks For You)</w:t>
      </w:r>
      <w:r w:rsidR="00935633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: </w:t>
      </w:r>
    </w:p>
    <w:p w14:paraId="6BB2A9F1" w14:textId="5F765029" w:rsidR="006C7BC8" w:rsidRPr="001D6BF1" w:rsidRDefault="006C7BC8" w:rsidP="008B6621">
      <w:pPr>
        <w:spacing w:before="9"/>
        <w:ind w:left="470" w:right="65"/>
        <w:jc w:val="both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>Buil</w:t>
      </w:r>
      <w:r w:rsidR="00D75E98" w:rsidRPr="001D6BF1">
        <w:rPr>
          <w:rFonts w:asciiTheme="minorHAnsi" w:hAnsiTheme="minorHAnsi" w:cstheme="minorHAnsi"/>
          <w:sz w:val="24"/>
          <w:szCs w:val="24"/>
        </w:rPr>
        <w:t>t</w:t>
      </w:r>
      <w:r w:rsidRPr="001D6BF1">
        <w:rPr>
          <w:rFonts w:asciiTheme="minorHAnsi" w:hAnsiTheme="minorHAnsi" w:cstheme="minorHAnsi"/>
          <w:sz w:val="24"/>
          <w:szCs w:val="24"/>
        </w:rPr>
        <w:t xml:space="preserve"> a hybrid recommendation model as a combination of Matrix Factorization based </w:t>
      </w:r>
      <w:r w:rsidR="00406471" w:rsidRPr="001D6BF1">
        <w:rPr>
          <w:rFonts w:asciiTheme="minorHAnsi" w:hAnsiTheme="minorHAnsi" w:cstheme="minorHAnsi"/>
          <w:sz w:val="24"/>
          <w:szCs w:val="24"/>
        </w:rPr>
        <w:t>collaborative</w:t>
      </w:r>
      <w:r w:rsidRPr="001D6BF1">
        <w:rPr>
          <w:rFonts w:asciiTheme="minorHAnsi" w:hAnsiTheme="minorHAnsi" w:cstheme="minorHAnsi"/>
          <w:sz w:val="24"/>
          <w:szCs w:val="24"/>
        </w:rPr>
        <w:t xml:space="preserve"> filtering with LightFM using interaction data and Doc2Vec</w:t>
      </w:r>
      <w:r w:rsidR="00001851">
        <w:rPr>
          <w:rFonts w:asciiTheme="minorHAnsi" w:hAnsiTheme="minorHAnsi" w:cstheme="minorHAnsi"/>
          <w:sz w:val="24"/>
          <w:szCs w:val="24"/>
        </w:rPr>
        <w:t xml:space="preserve">, </w:t>
      </w:r>
      <w:r w:rsidR="00677F08">
        <w:rPr>
          <w:rFonts w:asciiTheme="minorHAnsi" w:hAnsiTheme="minorHAnsi" w:cstheme="minorHAnsi"/>
          <w:sz w:val="24"/>
          <w:szCs w:val="24"/>
        </w:rPr>
        <w:t>transformer-based</w:t>
      </w:r>
      <w:r w:rsidR="00001851">
        <w:rPr>
          <w:rFonts w:asciiTheme="minorHAnsi" w:hAnsiTheme="minorHAnsi" w:cstheme="minorHAnsi"/>
          <w:sz w:val="24"/>
          <w:szCs w:val="24"/>
        </w:rPr>
        <w:t xml:space="preserve"> BERT</w:t>
      </w:r>
      <w:r w:rsidRPr="001D6BF1">
        <w:rPr>
          <w:rFonts w:asciiTheme="minorHAnsi" w:hAnsiTheme="minorHAnsi" w:cstheme="minorHAnsi"/>
          <w:sz w:val="24"/>
          <w:szCs w:val="24"/>
        </w:rPr>
        <w:t xml:space="preserve"> based content-based </w:t>
      </w:r>
      <w:r w:rsidR="00406471" w:rsidRPr="001D6BF1">
        <w:rPr>
          <w:rFonts w:asciiTheme="minorHAnsi" w:hAnsiTheme="minorHAnsi" w:cstheme="minorHAnsi"/>
          <w:sz w:val="24"/>
          <w:szCs w:val="24"/>
        </w:rPr>
        <w:t>filtering</w:t>
      </w:r>
      <w:r w:rsidRPr="001D6BF1">
        <w:rPr>
          <w:rFonts w:asciiTheme="minorHAnsi" w:hAnsiTheme="minorHAnsi" w:cstheme="minorHAnsi"/>
          <w:sz w:val="24"/>
          <w:szCs w:val="24"/>
        </w:rPr>
        <w:t xml:space="preserve"> with Gensim using content synopsis.</w:t>
      </w:r>
    </w:p>
    <w:p w14:paraId="699457E9" w14:textId="21A89B8E" w:rsidR="00935633" w:rsidRPr="001D6BF1" w:rsidRDefault="006C7BC8" w:rsidP="008B6621">
      <w:pPr>
        <w:spacing w:before="9"/>
        <w:ind w:left="470" w:right="65"/>
        <w:jc w:val="both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>Model resulted best performance on benchmarking with Google Auto ML with a</w:t>
      </w:r>
      <w:r w:rsidR="00001851">
        <w:rPr>
          <w:rFonts w:asciiTheme="minorHAnsi" w:hAnsiTheme="minorHAnsi" w:cstheme="minorHAnsi"/>
          <w:sz w:val="24"/>
          <w:szCs w:val="24"/>
        </w:rPr>
        <w:t>n</w:t>
      </w:r>
      <w:r w:rsidRPr="001D6BF1">
        <w:rPr>
          <w:rFonts w:asciiTheme="minorHAnsi" w:hAnsiTheme="minorHAnsi" w:cstheme="minorHAnsi"/>
          <w:sz w:val="24"/>
          <w:szCs w:val="24"/>
        </w:rPr>
        <w:t xml:space="preserve"> increased row level performance: CTR by ~ 363.0 % and ~ 142.7 Vmins/UV</w:t>
      </w:r>
    </w:p>
    <w:p w14:paraId="120B0D0D" w14:textId="715143C9" w:rsidR="002F1DC2" w:rsidRPr="001D6BF1" w:rsidRDefault="00572B2E" w:rsidP="005F1612">
      <w:pPr>
        <w:tabs>
          <w:tab w:val="left" w:pos="4155"/>
        </w:tabs>
        <w:spacing w:before="2"/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Subtitle Translation</w:t>
      </w:r>
      <w:r w:rsidR="0026623A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:</w:t>
      </w:r>
      <w:r w:rsidR="0026623A" w:rsidRPr="001D6BF1">
        <w:rPr>
          <w:rFonts w:asciiTheme="minorHAnsi" w:hAnsiTheme="minorHAnsi" w:cstheme="minorHAnsi"/>
          <w:b/>
          <w:sz w:val="24"/>
          <w:szCs w:val="24"/>
          <w:u w:color="000000"/>
        </w:rPr>
        <w:t xml:space="preserve"> </w:t>
      </w:r>
      <w:r w:rsidR="005F1612" w:rsidRPr="001D6BF1">
        <w:rPr>
          <w:rFonts w:asciiTheme="minorHAnsi" w:hAnsiTheme="minorHAnsi" w:cstheme="minorHAnsi"/>
          <w:b/>
          <w:sz w:val="24"/>
          <w:szCs w:val="24"/>
          <w:u w:color="000000"/>
        </w:rPr>
        <w:tab/>
      </w:r>
    </w:p>
    <w:p w14:paraId="4D0069FD" w14:textId="2802EAAB" w:rsidR="002F1DC2" w:rsidRPr="001D6BF1" w:rsidRDefault="001E5955" w:rsidP="006E217F">
      <w:pPr>
        <w:spacing w:before="9"/>
        <w:ind w:left="470" w:right="915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 xml:space="preserve">Benchmarking using various cloud platform including AWS, Azure &amp; Google with respect to various metrices such as Blue and Glue </w:t>
      </w:r>
      <w:r w:rsidR="00332D9B" w:rsidRPr="001D6BF1">
        <w:rPr>
          <w:rFonts w:asciiTheme="minorHAnsi" w:hAnsiTheme="minorHAnsi" w:cstheme="minorHAnsi"/>
          <w:sz w:val="24"/>
          <w:szCs w:val="24"/>
        </w:rPr>
        <w:t>to</w:t>
      </w:r>
      <w:r w:rsidRPr="001D6BF1">
        <w:rPr>
          <w:rFonts w:asciiTheme="minorHAnsi" w:hAnsiTheme="minorHAnsi" w:cstheme="minorHAnsi"/>
          <w:sz w:val="24"/>
          <w:szCs w:val="24"/>
        </w:rPr>
        <w:t xml:space="preserve"> identify metrics that </w:t>
      </w:r>
      <w:r w:rsidR="00FB14FC" w:rsidRPr="001D6BF1">
        <w:rPr>
          <w:rFonts w:asciiTheme="minorHAnsi" w:hAnsiTheme="minorHAnsi" w:cstheme="minorHAnsi"/>
          <w:sz w:val="24"/>
          <w:szCs w:val="24"/>
        </w:rPr>
        <w:t>approximate human evaluation</w:t>
      </w:r>
      <w:r w:rsidR="0026623A" w:rsidRPr="001D6BF1">
        <w:rPr>
          <w:rFonts w:asciiTheme="minorHAnsi" w:hAnsiTheme="minorHAnsi" w:cstheme="minorHAnsi"/>
          <w:sz w:val="24"/>
          <w:szCs w:val="24"/>
        </w:rPr>
        <w:t>.</w:t>
      </w:r>
    </w:p>
    <w:p w14:paraId="6FEE8419" w14:textId="77777777" w:rsidR="001A1D2C" w:rsidRPr="001D6BF1" w:rsidRDefault="001A1D2C" w:rsidP="001A1D2C">
      <w:pPr>
        <w:spacing w:before="60"/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Toll Fraud Detection: </w:t>
      </w:r>
    </w:p>
    <w:p w14:paraId="69F67D9A" w14:textId="393638F8" w:rsidR="001A1D2C" w:rsidRPr="001D6BF1" w:rsidRDefault="001A1D2C" w:rsidP="00B50C95">
      <w:pPr>
        <w:spacing w:before="9"/>
        <w:ind w:left="470" w:right="65"/>
        <w:jc w:val="both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>Using combination of local feature from user data and behavior, global feature from advertisement publisher, built a Fraud Detection Model using Xgboost. Reduced fraud reducing false subscription to VIU platform.</w:t>
      </w:r>
    </w:p>
    <w:p w14:paraId="18611BA2" w14:textId="4B11C904" w:rsidR="00C12A44" w:rsidRPr="001D6BF1" w:rsidRDefault="005F1612" w:rsidP="000F1213">
      <w:pPr>
        <w:spacing w:before="9" w:line="248" w:lineRule="auto"/>
        <w:ind w:right="915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noProof/>
          <w:sz w:val="11"/>
          <w:szCs w:val="11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26FDB1EA" wp14:editId="5C60EA47">
                <wp:simplePos x="0" y="0"/>
                <wp:positionH relativeFrom="margin">
                  <wp:posOffset>28575</wp:posOffset>
                </wp:positionH>
                <wp:positionV relativeFrom="paragraph">
                  <wp:posOffset>11430</wp:posOffset>
                </wp:positionV>
                <wp:extent cx="6720840" cy="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0"/>
                          <a:chOff x="616" y="467115"/>
                          <a:chExt cx="10584" cy="0"/>
                        </a:xfrm>
                      </wpg:grpSpPr>
                      <wps:wsp>
                        <wps:cNvPr id="4" name="Freeform 49"/>
                        <wps:cNvSpPr>
                          <a:spLocks/>
                        </wps:cNvSpPr>
                        <wps:spPr bwMode="auto">
                          <a:xfrm>
                            <a:off x="616" y="467115"/>
                            <a:ext cx="10584" cy="0"/>
                          </a:xfrm>
                          <a:custGeom>
                            <a:avLst/>
                            <a:gdLst>
                              <a:gd name="T0" fmla="+- 0 706 706"/>
                              <a:gd name="T1" fmla="*/ T0 w 10584"/>
                              <a:gd name="T2" fmla="+- 0 11289 706"/>
                              <a:gd name="T3" fmla="*/ T2 w 10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84">
                                <a:moveTo>
                                  <a:pt x="0" y="0"/>
                                </a:moveTo>
                                <a:lnTo>
                                  <a:pt x="10583" y="0"/>
                                </a:lnTo>
                              </a:path>
                            </a:pathLst>
                          </a:custGeom>
                          <a:noFill/>
                          <a:ln w="20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DD472" id="Group 3" o:spid="_x0000_s1026" style="position:absolute;margin-left:2.25pt;margin-top:.9pt;width:529.2pt;height:0;z-index:-251651584;mso-position-horizontal-relative:margin" coordorigin="616,467115" coordsize="105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">
                <v:shape id="Freeform 49" o:spid="_x0000_s1027" style="position:absolute;left:616;top:467115;width:10584;height:0;visibility:visible;mso-wrap-style:square;v-text-anchor:top" coordsize="105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" path="m,l10583,e" filled="f" strokeweight=".56489mm">
                  <v:path arrowok="t" o:connecttype="custom" o:connectlocs="0,0;10583,0" o:connectangles="0,0"/>
                </v:shape>
                <w10:wrap anchorx="margin"/>
              </v:group>
            </w:pict>
          </mc:Fallback>
        </mc:AlternateContent>
      </w:r>
      <w:r w:rsidR="001E5955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Past Employer</w:t>
      </w:r>
      <w:r w:rsidR="00C12A44" w:rsidRPr="001D6BF1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C12A44" w:rsidRPr="001D6BF1">
        <w:rPr>
          <w:rFonts w:asciiTheme="minorHAnsi" w:hAnsiTheme="minorHAnsi" w:cstheme="minorHAnsi"/>
          <w:sz w:val="24"/>
          <w:szCs w:val="24"/>
        </w:rPr>
        <w:t xml:space="preserve">Tech Mahindra deputed at Nasdaq                                                        </w:t>
      </w:r>
      <w:r w:rsidR="00E20D9B">
        <w:rPr>
          <w:rFonts w:asciiTheme="minorHAnsi" w:hAnsiTheme="minorHAnsi" w:cstheme="minorHAnsi"/>
          <w:sz w:val="24"/>
          <w:szCs w:val="24"/>
        </w:rPr>
        <w:t xml:space="preserve"> </w:t>
      </w:r>
      <w:r w:rsidR="00C12A44" w:rsidRPr="001D6BF1">
        <w:rPr>
          <w:rFonts w:asciiTheme="minorHAnsi" w:hAnsiTheme="minorHAnsi" w:cstheme="minorHAnsi"/>
          <w:sz w:val="24"/>
          <w:szCs w:val="24"/>
        </w:rPr>
        <w:t xml:space="preserve"> (</w:t>
      </w:r>
      <w:r w:rsidR="00C12A44" w:rsidRPr="001D6BF1">
        <w:rPr>
          <w:rFonts w:asciiTheme="minorHAnsi" w:hAnsiTheme="minorHAnsi" w:cstheme="minorHAnsi"/>
          <w:b/>
          <w:i/>
          <w:sz w:val="24"/>
          <w:szCs w:val="24"/>
        </w:rPr>
        <w:t>June’17- May’18</w:t>
      </w:r>
      <w:r w:rsidR="00C12A44" w:rsidRPr="001D6BF1">
        <w:rPr>
          <w:rFonts w:asciiTheme="minorHAnsi" w:hAnsiTheme="minorHAnsi" w:cstheme="minorHAnsi"/>
          <w:i/>
          <w:sz w:val="24"/>
          <w:szCs w:val="24"/>
        </w:rPr>
        <w:t>)</w:t>
      </w:r>
    </w:p>
    <w:p w14:paraId="606DDBAF" w14:textId="035FBEA1" w:rsidR="00C12A44" w:rsidRPr="001D6BF1" w:rsidRDefault="00C12A44" w:rsidP="00C12A44">
      <w:pPr>
        <w:spacing w:before="4" w:line="100" w:lineRule="exact"/>
        <w:rPr>
          <w:rFonts w:asciiTheme="minorHAnsi" w:hAnsiTheme="minorHAnsi" w:cstheme="minorHAnsi"/>
          <w:sz w:val="11"/>
          <w:szCs w:val="11"/>
        </w:rPr>
      </w:pPr>
    </w:p>
    <w:p w14:paraId="7191AD80" w14:textId="159C4087" w:rsidR="00C12A44" w:rsidRPr="001D6BF1" w:rsidRDefault="00C12A44" w:rsidP="00B04497">
      <w:pPr>
        <w:tabs>
          <w:tab w:val="left" w:pos="1680"/>
          <w:tab w:val="center" w:pos="5400"/>
        </w:tabs>
        <w:spacing w:before="16" w:line="240" w:lineRule="exact"/>
        <w:rPr>
          <w:rFonts w:asciiTheme="minorHAnsi" w:hAnsiTheme="minorHAnsi" w:cstheme="minorHAnsi"/>
          <w:bCs/>
          <w:sz w:val="24"/>
          <w:szCs w:val="24"/>
          <w:u w:color="000000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Designation:</w:t>
      </w:r>
      <w:r w:rsidRPr="001D6BF1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Technical Lead</w:t>
      </w:r>
    </w:p>
    <w:p w14:paraId="7CB9FB09" w14:textId="77777777" w:rsidR="00C12A44" w:rsidRPr="001D6BF1" w:rsidRDefault="00C12A44" w:rsidP="00C12A44">
      <w:pPr>
        <w:spacing w:before="4" w:line="160" w:lineRule="exact"/>
        <w:rPr>
          <w:rFonts w:asciiTheme="minorHAnsi" w:hAnsiTheme="minorHAnsi" w:cstheme="minorHAnsi"/>
          <w:sz w:val="17"/>
          <w:szCs w:val="17"/>
        </w:rPr>
      </w:pPr>
    </w:p>
    <w:p w14:paraId="05E08C13" w14:textId="77777777" w:rsidR="00C12A44" w:rsidRPr="001D6BF1" w:rsidRDefault="00C12A44" w:rsidP="00C12A44">
      <w:pPr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 Intellicator: </w:t>
      </w:r>
    </w:p>
    <w:p w14:paraId="5FDC3B1A" w14:textId="49C5C051" w:rsidR="00B55805" w:rsidRPr="001D6BF1" w:rsidRDefault="00C12A44" w:rsidP="004A4DD2">
      <w:pPr>
        <w:spacing w:before="9"/>
        <w:ind w:left="470" w:right="915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 xml:space="preserve">Built model for gauging stock market sentiment by minute &amp; it spits out numbers corresponding whether investors in market segment were bullish/ bearish using market data. Also performed structured experiment to finding best strategies &amp; collaborating with MIT research student to preparing input feature using PySpark for feature such as PC-Ratio, Strike, Delta, Moneyness from Tera Bytes of </w:t>
      </w:r>
      <w:r w:rsidR="006B455B" w:rsidRPr="001D6BF1">
        <w:rPr>
          <w:rFonts w:asciiTheme="minorHAnsi" w:hAnsiTheme="minorHAnsi" w:cstheme="minorHAnsi"/>
          <w:sz w:val="24"/>
          <w:szCs w:val="24"/>
        </w:rPr>
        <w:t>Exchange</w:t>
      </w:r>
      <w:r w:rsidRPr="001D6BF1">
        <w:rPr>
          <w:rFonts w:asciiTheme="minorHAnsi" w:hAnsiTheme="minorHAnsi" w:cstheme="minorHAnsi"/>
          <w:sz w:val="24"/>
          <w:szCs w:val="24"/>
        </w:rPr>
        <w:t xml:space="preserve"> data.</w:t>
      </w:r>
      <w:r w:rsidR="00B55805" w:rsidRPr="001D6BF1">
        <w:rPr>
          <w:rFonts w:asciiTheme="minorHAnsi" w:hAnsiTheme="minorHAnsi" w:cstheme="minorHAnsi"/>
          <w:sz w:val="24"/>
          <w:szCs w:val="24"/>
        </w:rPr>
        <w:tab/>
      </w:r>
    </w:p>
    <w:p w14:paraId="7BCA6400" w14:textId="77777777" w:rsidR="00B765FE" w:rsidRDefault="00B765FE" w:rsidP="00B476F5">
      <w:pPr>
        <w:tabs>
          <w:tab w:val="left" w:pos="540"/>
        </w:tabs>
        <w:spacing w:line="248" w:lineRule="auto"/>
        <w:ind w:right="65"/>
        <w:rPr>
          <w:rFonts w:asciiTheme="minorHAnsi" w:hAnsiTheme="minorHAnsi" w:cstheme="minorHAnsi"/>
          <w:b/>
          <w:sz w:val="24"/>
          <w:szCs w:val="24"/>
          <w:u w:val="single" w:color="000000"/>
        </w:rPr>
      </w:pPr>
    </w:p>
    <w:p w14:paraId="203583E6" w14:textId="3F5B819B" w:rsidR="001C148B" w:rsidRPr="001D6BF1" w:rsidRDefault="009C2588" w:rsidP="00B476F5">
      <w:pPr>
        <w:tabs>
          <w:tab w:val="left" w:pos="540"/>
        </w:tabs>
        <w:spacing w:line="248" w:lineRule="auto"/>
        <w:ind w:right="65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noProof/>
          <w:sz w:val="11"/>
          <w:szCs w:val="11"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0206AD06" wp14:editId="3487F0E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720840" cy="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0"/>
                          <a:chOff x="616" y="467115"/>
                          <a:chExt cx="10584" cy="0"/>
                        </a:xfrm>
                      </wpg:grpSpPr>
                      <wps:wsp>
                        <wps:cNvPr id="8" name="Freeform 49"/>
                        <wps:cNvSpPr>
                          <a:spLocks/>
                        </wps:cNvSpPr>
                        <wps:spPr bwMode="auto">
                          <a:xfrm>
                            <a:off x="616" y="467115"/>
                            <a:ext cx="10584" cy="0"/>
                          </a:xfrm>
                          <a:custGeom>
                            <a:avLst/>
                            <a:gdLst>
                              <a:gd name="T0" fmla="+- 0 706 706"/>
                              <a:gd name="T1" fmla="*/ T0 w 10584"/>
                              <a:gd name="T2" fmla="+- 0 11289 706"/>
                              <a:gd name="T3" fmla="*/ T2 w 10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84">
                                <a:moveTo>
                                  <a:pt x="0" y="0"/>
                                </a:moveTo>
                                <a:lnTo>
                                  <a:pt x="10583" y="0"/>
                                </a:lnTo>
                              </a:path>
                            </a:pathLst>
                          </a:custGeom>
                          <a:noFill/>
                          <a:ln w="203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7DC6" id="Group 7" o:spid="_x0000_s1026" style="position:absolute;margin-left:0;margin-top:.7pt;width:529.2pt;height:0;z-index:-251649536;mso-position-horizontal:left;mso-position-horizontal-relative:margin" coordorigin="616,467115" coordsize="105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">
                <v:shape id="Freeform 49" o:spid="_x0000_s1027" style="position:absolute;left:616;top:467115;width:10584;height:0;visibility:visible;mso-wrap-style:square;v-text-anchor:top" coordsize="105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" path="m,l10583,e" filled="f" strokeweight=".56489mm">
                  <v:path arrowok="t" o:connecttype="custom" o:connectlocs="0,0;10583,0" o:connectangles="0,0"/>
                </v:shape>
                <w10:wrap anchorx="margin"/>
              </v:group>
            </w:pict>
          </mc:Fallback>
        </mc:AlternateContent>
      </w:r>
      <w:r w:rsidR="00F133E2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Prior Employer</w:t>
      </w:r>
      <w:r w:rsidR="001C148B" w:rsidRPr="001D6BF1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1C148B" w:rsidRPr="001D6BF1">
        <w:rPr>
          <w:rFonts w:asciiTheme="minorHAnsi" w:hAnsiTheme="minorHAnsi" w:cstheme="minorHAnsi"/>
          <w:sz w:val="24"/>
          <w:szCs w:val="24"/>
        </w:rPr>
        <w:t>Philips India Ltd, Integra Micro System                                                    (</w:t>
      </w:r>
      <w:r w:rsidR="001C148B" w:rsidRPr="001D6BF1">
        <w:rPr>
          <w:rFonts w:asciiTheme="minorHAnsi" w:hAnsiTheme="minorHAnsi" w:cstheme="minorHAnsi"/>
          <w:b/>
          <w:i/>
          <w:sz w:val="24"/>
          <w:szCs w:val="24"/>
        </w:rPr>
        <w:t>Jan’10- May’17</w:t>
      </w:r>
      <w:r w:rsidR="001C148B" w:rsidRPr="001D6BF1">
        <w:rPr>
          <w:rFonts w:asciiTheme="minorHAnsi" w:hAnsiTheme="minorHAnsi" w:cstheme="minorHAnsi"/>
          <w:i/>
          <w:sz w:val="24"/>
          <w:szCs w:val="24"/>
        </w:rPr>
        <w:t>)</w:t>
      </w:r>
    </w:p>
    <w:p w14:paraId="4011E027" w14:textId="77777777" w:rsidR="001C148B" w:rsidRPr="001D6BF1" w:rsidRDefault="001C148B" w:rsidP="001C148B">
      <w:pPr>
        <w:spacing w:before="4" w:line="100" w:lineRule="exact"/>
        <w:rPr>
          <w:rFonts w:asciiTheme="minorHAnsi" w:hAnsiTheme="minorHAnsi" w:cstheme="minorHAnsi"/>
          <w:sz w:val="11"/>
          <w:szCs w:val="11"/>
        </w:rPr>
      </w:pPr>
    </w:p>
    <w:p w14:paraId="08D10A98" w14:textId="1B21EEF0" w:rsidR="001C148B" w:rsidRPr="001D6BF1" w:rsidRDefault="001C148B" w:rsidP="001C148B">
      <w:pPr>
        <w:tabs>
          <w:tab w:val="left" w:pos="1680"/>
          <w:tab w:val="center" w:pos="5400"/>
        </w:tabs>
        <w:spacing w:before="16" w:line="240" w:lineRule="exact"/>
        <w:rPr>
          <w:rFonts w:asciiTheme="minorHAnsi" w:hAnsiTheme="minorHAnsi" w:cstheme="minorHAnsi"/>
          <w:bCs/>
          <w:sz w:val="24"/>
          <w:szCs w:val="24"/>
          <w:u w:color="000000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Designation:</w:t>
      </w:r>
      <w:r w:rsidRPr="001D6BF1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Technical </w:t>
      </w:r>
      <w:r w:rsidR="0022537E" w:rsidRPr="001D6BF1">
        <w:rPr>
          <w:rFonts w:asciiTheme="minorHAnsi" w:hAnsiTheme="minorHAnsi" w:cstheme="minorHAnsi"/>
          <w:bCs/>
          <w:sz w:val="24"/>
          <w:szCs w:val="24"/>
          <w:u w:color="000000"/>
        </w:rPr>
        <w:t>Specialist</w:t>
      </w:r>
    </w:p>
    <w:p w14:paraId="2435AB3B" w14:textId="3A6B001D" w:rsidR="00627C73" w:rsidRPr="001D6BF1" w:rsidRDefault="00627C73" w:rsidP="00627C73">
      <w:pPr>
        <w:spacing w:before="60"/>
        <w:ind w:left="106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Churn Prediction: </w:t>
      </w:r>
    </w:p>
    <w:p w14:paraId="4953A6A3" w14:textId="2144BCA8" w:rsidR="002F1DC2" w:rsidRPr="001D6BF1" w:rsidRDefault="00627C73" w:rsidP="00627C73">
      <w:pPr>
        <w:spacing w:before="9" w:line="248" w:lineRule="auto"/>
        <w:ind w:left="470" w:right="915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 xml:space="preserve">Created tree based binary model using Random Forest to estimate the probability of a customer churning from data such as, user experience, user behavior and user profile. </w:t>
      </w:r>
      <w:r w:rsidR="006D7C6C" w:rsidRPr="001D6BF1">
        <w:rPr>
          <w:rFonts w:asciiTheme="minorHAnsi" w:hAnsiTheme="minorHAnsi" w:cstheme="minorHAnsi"/>
          <w:sz w:val="24"/>
          <w:szCs w:val="24"/>
        </w:rPr>
        <w:t>Also,</w:t>
      </w:r>
      <w:r w:rsidRPr="001D6BF1">
        <w:rPr>
          <w:rFonts w:asciiTheme="minorHAnsi" w:hAnsiTheme="minorHAnsi" w:cstheme="minorHAnsi"/>
          <w:sz w:val="24"/>
          <w:szCs w:val="24"/>
        </w:rPr>
        <w:t xml:space="preserve"> in process identifying the key factor that are </w:t>
      </w:r>
      <w:r w:rsidR="00CD767C" w:rsidRPr="001D6BF1">
        <w:rPr>
          <w:rFonts w:asciiTheme="minorHAnsi" w:hAnsiTheme="minorHAnsi" w:cstheme="minorHAnsi"/>
          <w:sz w:val="24"/>
          <w:szCs w:val="24"/>
        </w:rPr>
        <w:t>affecting</w:t>
      </w:r>
      <w:r w:rsidRPr="001D6BF1">
        <w:rPr>
          <w:rFonts w:asciiTheme="minorHAnsi" w:hAnsiTheme="minorHAnsi" w:cstheme="minorHAnsi"/>
          <w:sz w:val="24"/>
          <w:szCs w:val="24"/>
        </w:rPr>
        <w:t>.</w:t>
      </w:r>
    </w:p>
    <w:p w14:paraId="3C69C179" w14:textId="00FE1D95" w:rsidR="00627C73" w:rsidRPr="001D6BF1" w:rsidRDefault="00627C73" w:rsidP="007430D3">
      <w:pPr>
        <w:spacing w:before="60"/>
        <w:ind w:left="106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Failure </w:t>
      </w:r>
      <w:r w:rsidR="007430D3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P</w:t>
      </w: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rediction</w:t>
      </w:r>
      <w:r w:rsidR="000B7785"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:</w:t>
      </w:r>
    </w:p>
    <w:p w14:paraId="4879AA93" w14:textId="0D7FFC6E" w:rsidR="005D6B40" w:rsidRPr="001D6BF1" w:rsidRDefault="005D6B40" w:rsidP="007430D3">
      <w:pPr>
        <w:spacing w:before="9" w:line="248" w:lineRule="auto"/>
        <w:ind w:left="470" w:right="915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 xml:space="preserve">Built model which maps the different data features from X-Ray operating logs to predicts the failure of the X-Ray tube and estimating remaining lifetime of the </w:t>
      </w:r>
      <w:r w:rsidR="00F11CF2" w:rsidRPr="001D6BF1">
        <w:rPr>
          <w:rFonts w:asciiTheme="minorHAnsi" w:hAnsiTheme="minorHAnsi" w:cstheme="minorHAnsi"/>
          <w:sz w:val="24"/>
          <w:szCs w:val="24"/>
        </w:rPr>
        <w:t xml:space="preserve">X-Ray </w:t>
      </w:r>
      <w:r w:rsidRPr="001D6BF1">
        <w:rPr>
          <w:rFonts w:asciiTheme="minorHAnsi" w:hAnsiTheme="minorHAnsi" w:cstheme="minorHAnsi"/>
          <w:sz w:val="24"/>
          <w:szCs w:val="24"/>
        </w:rPr>
        <w:t>Tube.</w:t>
      </w:r>
    </w:p>
    <w:p w14:paraId="50D9A41C" w14:textId="0F357723" w:rsidR="005D6B40" w:rsidRPr="001D6BF1" w:rsidRDefault="00657252" w:rsidP="00657252">
      <w:pPr>
        <w:spacing w:before="60"/>
        <w:ind w:left="106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Sentiment Analysis:</w:t>
      </w:r>
    </w:p>
    <w:p w14:paraId="3C9C8497" w14:textId="77777777" w:rsidR="00657252" w:rsidRPr="001D6BF1" w:rsidRDefault="00657252" w:rsidP="00657252">
      <w:pPr>
        <w:spacing w:before="9" w:line="248" w:lineRule="auto"/>
        <w:ind w:left="470" w:right="915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>Sentiment Analysis, model to classify Twitter tweets and mobile app (iOS &amp;</w:t>
      </w:r>
    </w:p>
    <w:p w14:paraId="1128294C" w14:textId="6088347E" w:rsidR="00657252" w:rsidRPr="001D6BF1" w:rsidRDefault="00657252" w:rsidP="00657252">
      <w:pPr>
        <w:spacing w:before="9" w:line="248" w:lineRule="auto"/>
        <w:ind w:left="470" w:right="915"/>
        <w:rPr>
          <w:rFonts w:asciiTheme="minorHAnsi" w:hAnsiTheme="minorHAnsi" w:cstheme="minorHAnsi"/>
          <w:sz w:val="24"/>
          <w:szCs w:val="24"/>
        </w:rPr>
      </w:pPr>
      <w:r w:rsidRPr="001D6BF1">
        <w:rPr>
          <w:rFonts w:asciiTheme="minorHAnsi" w:hAnsiTheme="minorHAnsi" w:cstheme="minorHAnsi"/>
          <w:sz w:val="24"/>
          <w:szCs w:val="24"/>
        </w:rPr>
        <w:t>android) store reviews using TF-IDF and Support Vector Machine (SVM) to analyze customer overall sentiment about the product.</w:t>
      </w:r>
    </w:p>
    <w:p w14:paraId="46025A0D" w14:textId="55423A67" w:rsidR="00B37C1E" w:rsidRPr="001D6BF1" w:rsidRDefault="00B37C1E" w:rsidP="00B37C1E">
      <w:pPr>
        <w:spacing w:before="60"/>
        <w:ind w:left="106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1D6BF1">
        <w:rPr>
          <w:rFonts w:asciiTheme="minorHAnsi" w:hAnsiTheme="minorHAnsi" w:cstheme="minorHAnsi"/>
          <w:b/>
          <w:sz w:val="24"/>
          <w:szCs w:val="24"/>
          <w:u w:val="single" w:color="000000"/>
        </w:rPr>
        <w:t>CDP2 Analysis:</w:t>
      </w:r>
    </w:p>
    <w:p w14:paraId="7A380173" w14:textId="3770DAF4" w:rsidR="00B37C1E" w:rsidRPr="001D6BF1" w:rsidRDefault="00F37008" w:rsidP="00B37C1E">
      <w:pPr>
        <w:spacing w:before="9" w:line="248" w:lineRule="auto"/>
        <w:ind w:left="470" w:right="9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pict w14:anchorId="057ECB10">
          <v:group id="_x0000_s1038" style="position:absolute;left:0;text-align:left;margin-left:28.8pt;margin-top:287.65pt;width:541.3pt;height:15.85pt;z-index:-251655680;mso-position-horizontal-relative:page;mso-position-vertical-relative:page" coordorigin="592,3955" coordsize="10826,317">
            <v:shape id="_x0000_s1046" style="position:absolute;left:601;top:3963;width:8092;height:285" coordorigin="601,3963" coordsize="8092,285" path="m601,3963r8091,l8692,4249r-8091,l601,3963xe" fillcolor="#bebebe" stroked="f">
              <v:path arrowok="t"/>
            </v:shape>
            <v:shape id="_x0000_s1045" style="position:absolute;left:8692;top:3963;width:2702;height:285" coordorigin="8692,3963" coordsize="2702,285" path="m8692,3963r2703,l11395,4249r-2703,l8692,3963xe" fillcolor="#bebebe" stroked="f">
              <v:path arrowok="t"/>
            </v:shape>
            <v:shape id="_x0000_s1044" style="position:absolute;left:8692;top:3971;width:2717;height:0" coordorigin="8692,3971" coordsize="2717,0" path="m8692,3971r2718,e" filled="f" strokeweight=".30008mm">
              <v:path arrowok="t"/>
            </v:shape>
            <v:shape id="_x0000_s1043" style="position:absolute;left:8692;top:4256;width:2717;height:0" coordorigin="8692,4256" coordsize="2717,0" path="m8692,4256r2718,e" filled="f" strokeweight=".30008mm">
              <v:path arrowok="t"/>
            </v:shape>
            <v:shape id="_x0000_s1042" style="position:absolute;left:11402;top:3963;width:0;height:300" coordorigin="11402,3963" coordsize="0,300" path="m11402,4264r,-301e" filled="f" strokeweight=".30008mm">
              <v:path arrowok="t"/>
            </v:shape>
            <v:shape id="_x0000_s1041" style="position:absolute;left:601;top:3971;width:8092;height:0" coordorigin="601,3971" coordsize="8092,0" path="m601,3971r8091,e" filled="f" strokeweight=".30008mm">
              <v:path arrowok="t"/>
            </v:shape>
            <v:shape id="_x0000_s1040" style="position:absolute;left:601;top:4256;width:8092;height:0" coordorigin="601,4256" coordsize="8092,0" path="m601,4256r8091,e" filled="f" strokeweight=".30008mm">
              <v:path arrowok="t"/>
            </v:shape>
            <v:shape id="_x0000_s1039" style="position:absolute;left:608;top:3963;width:0;height:300" coordorigin="608,3963" coordsize="0,300" path="m608,4264r,-301e" filled="f" strokeweight=".30008mm">
              <v:path arrowok="t"/>
            </v:shape>
            <w10:wrap anchorx="page" anchory="page"/>
          </v:group>
        </w:pict>
      </w:r>
      <w:r w:rsidR="00B37C1E" w:rsidRPr="001D6BF1">
        <w:rPr>
          <w:rFonts w:asciiTheme="minorHAnsi" w:hAnsiTheme="minorHAnsi" w:cstheme="minorHAnsi"/>
          <w:sz w:val="24"/>
          <w:szCs w:val="24"/>
        </w:rPr>
        <w:t xml:space="preserve">Collecting, </w:t>
      </w:r>
      <w:r w:rsidR="005C61A5" w:rsidRPr="001D6BF1">
        <w:rPr>
          <w:rFonts w:asciiTheme="minorHAnsi" w:hAnsiTheme="minorHAnsi" w:cstheme="minorHAnsi"/>
          <w:sz w:val="24"/>
          <w:szCs w:val="24"/>
        </w:rPr>
        <w:t>analyzing,</w:t>
      </w:r>
      <w:r w:rsidR="00B37C1E" w:rsidRPr="001D6BF1">
        <w:rPr>
          <w:rFonts w:asciiTheme="minorHAnsi" w:hAnsiTheme="minorHAnsi" w:cstheme="minorHAnsi"/>
          <w:sz w:val="24"/>
          <w:szCs w:val="24"/>
        </w:rPr>
        <w:t xml:space="preserve"> and reporting data for all Philips connected products using Site Catalyst and benchmarking business KPIS.</w:t>
      </w:r>
    </w:p>
    <w:p w14:paraId="69C1AC78" w14:textId="29A4428B" w:rsidR="00B37C1E" w:rsidRPr="001D6BF1" w:rsidRDefault="0065549A" w:rsidP="0065549A">
      <w:pPr>
        <w:tabs>
          <w:tab w:val="left" w:pos="1245"/>
        </w:tabs>
        <w:rPr>
          <w:rFonts w:asciiTheme="minorHAnsi" w:hAnsiTheme="minorHAnsi" w:cstheme="minorHAnsi"/>
          <w:b/>
          <w:u w:color="000000"/>
        </w:rPr>
      </w:pPr>
      <w:r w:rsidRPr="001D6BF1">
        <w:rPr>
          <w:rFonts w:asciiTheme="minorHAnsi" w:hAnsiTheme="minorHAnsi" w:cstheme="minorHAnsi"/>
          <w:b/>
          <w:u w:color="000000"/>
        </w:rPr>
        <w:t>Skill Set</w:t>
      </w:r>
    </w:p>
    <w:p w14:paraId="2CA03B34" w14:textId="59755622" w:rsidR="004A3BC0" w:rsidRDefault="004A3BC0" w:rsidP="00956DBD">
      <w:pPr>
        <w:spacing w:before="60"/>
        <w:ind w:left="106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>
        <w:rPr>
          <w:rFonts w:asciiTheme="minorHAnsi" w:hAnsiTheme="minorHAnsi" w:cstheme="minorHAnsi"/>
          <w:b/>
          <w:sz w:val="24"/>
          <w:szCs w:val="24"/>
          <w:u w:val="single" w:color="000000"/>
        </w:rPr>
        <w:t>Programming Language:</w:t>
      </w:r>
      <w:r w:rsidRPr="004A3BC0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Python, R</w:t>
      </w:r>
    </w:p>
    <w:p w14:paraId="01EAED33" w14:textId="290CCAD9" w:rsidR="004A3BC0" w:rsidRPr="004A3BC0" w:rsidRDefault="004A3BC0" w:rsidP="00956DBD">
      <w:pPr>
        <w:spacing w:before="60"/>
        <w:ind w:left="106"/>
        <w:rPr>
          <w:rFonts w:asciiTheme="minorHAnsi" w:hAnsiTheme="minorHAnsi" w:cstheme="minorHAnsi"/>
          <w:bCs/>
          <w:sz w:val="24"/>
          <w:szCs w:val="24"/>
          <w:u w:color="000000"/>
        </w:rPr>
      </w:pPr>
      <w:r>
        <w:rPr>
          <w:rFonts w:asciiTheme="minorHAnsi" w:hAnsiTheme="minorHAnsi" w:cstheme="minorHAnsi"/>
          <w:b/>
          <w:sz w:val="24"/>
          <w:szCs w:val="24"/>
          <w:u w:val="single" w:color="000000"/>
        </w:rPr>
        <w:t>Machine Learning Framework:</w:t>
      </w:r>
      <w:r w:rsidRPr="004A3BC0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Keras, Tnesorflow</w:t>
      </w:r>
      <w:r w:rsidR="003D03F2">
        <w:rPr>
          <w:rFonts w:asciiTheme="minorHAnsi" w:hAnsiTheme="minorHAnsi" w:cstheme="minorHAnsi"/>
          <w:bCs/>
          <w:sz w:val="24"/>
          <w:szCs w:val="24"/>
          <w:u w:color="000000"/>
        </w:rPr>
        <w:t>,</w:t>
      </w:r>
      <w:r w:rsidRPr="004A3BC0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PyTorch</w:t>
      </w:r>
    </w:p>
    <w:p w14:paraId="3B7492CB" w14:textId="0EA9AB0B" w:rsidR="0065549A" w:rsidRPr="002551D1" w:rsidRDefault="0065549A" w:rsidP="00956DBD">
      <w:pPr>
        <w:spacing w:before="60"/>
        <w:ind w:left="106"/>
        <w:rPr>
          <w:rFonts w:asciiTheme="minorHAnsi" w:hAnsiTheme="minorHAnsi" w:cstheme="minorHAnsi"/>
          <w:bCs/>
          <w:sz w:val="24"/>
          <w:szCs w:val="24"/>
          <w:u w:color="000000"/>
        </w:rPr>
      </w:pPr>
      <w:r w:rsidRPr="00956DBD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Data </w:t>
      </w:r>
      <w:r w:rsidR="00945086">
        <w:rPr>
          <w:rFonts w:asciiTheme="minorHAnsi" w:hAnsiTheme="minorHAnsi" w:cstheme="minorHAnsi"/>
          <w:b/>
          <w:sz w:val="24"/>
          <w:szCs w:val="24"/>
          <w:u w:val="single" w:color="000000"/>
        </w:rPr>
        <w:t>Analysis Library</w:t>
      </w:r>
      <w:r w:rsidRPr="00956DBD">
        <w:rPr>
          <w:rFonts w:asciiTheme="minorHAnsi" w:hAnsiTheme="minorHAnsi" w:cstheme="minorHAnsi"/>
          <w:b/>
          <w:sz w:val="24"/>
          <w:szCs w:val="24"/>
          <w:u w:val="single" w:color="000000"/>
        </w:rPr>
        <w:t>:</w:t>
      </w:r>
      <w:r w:rsidRPr="002551D1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</w:t>
      </w:r>
      <w:r w:rsidR="00945086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Pandas, Numpy, </w:t>
      </w:r>
      <w:r w:rsidR="00F125D7">
        <w:rPr>
          <w:rFonts w:asciiTheme="minorHAnsi" w:hAnsiTheme="minorHAnsi" w:cstheme="minorHAnsi"/>
          <w:bCs/>
          <w:sz w:val="24"/>
          <w:szCs w:val="24"/>
          <w:u w:color="000000"/>
        </w:rPr>
        <w:t>S</w:t>
      </w:r>
      <w:r w:rsidRPr="002551D1">
        <w:rPr>
          <w:rFonts w:asciiTheme="minorHAnsi" w:hAnsiTheme="minorHAnsi" w:cstheme="minorHAnsi"/>
          <w:bCs/>
          <w:sz w:val="24"/>
          <w:szCs w:val="24"/>
          <w:u w:color="000000"/>
        </w:rPr>
        <w:t>cikit-learn</w:t>
      </w:r>
      <w:r w:rsidR="00F125D7">
        <w:rPr>
          <w:rFonts w:asciiTheme="minorHAnsi" w:hAnsiTheme="minorHAnsi" w:cstheme="minorHAnsi"/>
          <w:bCs/>
          <w:sz w:val="24"/>
          <w:szCs w:val="24"/>
          <w:u w:color="000000"/>
        </w:rPr>
        <w:t>,</w:t>
      </w:r>
      <w:r w:rsidRPr="002551D1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Gensim</w:t>
      </w:r>
      <w:r w:rsidR="00945086">
        <w:rPr>
          <w:rFonts w:asciiTheme="minorHAnsi" w:hAnsiTheme="minorHAnsi" w:cstheme="minorHAnsi"/>
          <w:bCs/>
          <w:sz w:val="24"/>
          <w:szCs w:val="24"/>
          <w:u w:color="000000"/>
        </w:rPr>
        <w:t>, NLTK, Spacy, Seaborn, Matplotlib, OpenCV</w:t>
      </w:r>
    </w:p>
    <w:p w14:paraId="02305668" w14:textId="77777777" w:rsidR="0065549A" w:rsidRPr="002551D1" w:rsidRDefault="0065549A" w:rsidP="00956DBD">
      <w:pPr>
        <w:spacing w:before="60"/>
        <w:ind w:left="106"/>
        <w:rPr>
          <w:rFonts w:asciiTheme="minorHAnsi" w:hAnsiTheme="minorHAnsi" w:cstheme="minorHAnsi"/>
          <w:bCs/>
          <w:sz w:val="24"/>
          <w:szCs w:val="24"/>
          <w:u w:color="000000"/>
        </w:rPr>
      </w:pPr>
      <w:r w:rsidRPr="00956DBD">
        <w:rPr>
          <w:rFonts w:asciiTheme="minorHAnsi" w:hAnsiTheme="minorHAnsi" w:cstheme="minorHAnsi"/>
          <w:b/>
          <w:sz w:val="24"/>
          <w:szCs w:val="24"/>
          <w:u w:val="single" w:color="000000"/>
        </w:rPr>
        <w:t>Machine learning:</w:t>
      </w:r>
      <w:r w:rsidRPr="002551D1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Classification, Regression, Clustering, Dimension reduction, Anomaly detection</w:t>
      </w:r>
    </w:p>
    <w:p w14:paraId="136F9366" w14:textId="64F35A50" w:rsidR="0065549A" w:rsidRPr="00E7021B" w:rsidRDefault="0065549A" w:rsidP="00956DBD">
      <w:pPr>
        <w:spacing w:before="60"/>
        <w:ind w:left="106"/>
        <w:rPr>
          <w:rFonts w:asciiTheme="minorHAnsi" w:hAnsiTheme="minorHAnsi" w:cstheme="minorHAnsi"/>
          <w:bCs/>
          <w:sz w:val="24"/>
          <w:szCs w:val="24"/>
          <w:u w:color="000000"/>
        </w:rPr>
      </w:pPr>
      <w:r w:rsidRPr="00956DBD">
        <w:rPr>
          <w:rFonts w:asciiTheme="minorHAnsi" w:hAnsiTheme="minorHAnsi" w:cstheme="minorHAnsi"/>
          <w:b/>
          <w:sz w:val="24"/>
          <w:szCs w:val="24"/>
          <w:u w:val="single" w:color="000000"/>
        </w:rPr>
        <w:t>Deep learning:</w:t>
      </w:r>
      <w:r w:rsidRPr="00E7021B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Neural Network, Convolutional Neural Network, Recurrent Neural Network, Transformer</w:t>
      </w:r>
    </w:p>
    <w:p w14:paraId="3A766BB3" w14:textId="7F3DDC24" w:rsidR="0065549A" w:rsidRPr="007B10E9" w:rsidRDefault="0065549A" w:rsidP="00956DBD">
      <w:pPr>
        <w:spacing w:before="60"/>
        <w:ind w:left="106"/>
        <w:rPr>
          <w:rFonts w:asciiTheme="minorHAnsi" w:hAnsiTheme="minorHAnsi" w:cstheme="minorHAnsi"/>
          <w:bCs/>
          <w:sz w:val="24"/>
          <w:szCs w:val="24"/>
          <w:u w:color="000000"/>
        </w:rPr>
      </w:pPr>
      <w:r w:rsidRPr="00956DBD">
        <w:rPr>
          <w:rFonts w:asciiTheme="minorHAnsi" w:hAnsiTheme="minorHAnsi" w:cstheme="minorHAnsi"/>
          <w:b/>
          <w:sz w:val="24"/>
          <w:szCs w:val="24"/>
          <w:u w:val="single" w:color="000000"/>
        </w:rPr>
        <w:t>Statistics:</w:t>
      </w:r>
      <w:r w:rsidRPr="007B10E9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Confusion matrices, ROC, AUC, R2, Variance Inflation Factor</w:t>
      </w:r>
    </w:p>
    <w:p w14:paraId="0629A90A" w14:textId="433B4F8A" w:rsidR="0065549A" w:rsidRPr="007B10E9" w:rsidRDefault="0065549A" w:rsidP="00956DBD">
      <w:pPr>
        <w:spacing w:before="60"/>
        <w:ind w:left="106"/>
        <w:rPr>
          <w:rFonts w:asciiTheme="minorHAnsi" w:hAnsiTheme="minorHAnsi" w:cstheme="minorHAnsi"/>
          <w:bCs/>
          <w:sz w:val="24"/>
          <w:szCs w:val="24"/>
          <w:u w:color="000000"/>
        </w:rPr>
      </w:pPr>
      <w:r w:rsidRPr="00956DBD">
        <w:rPr>
          <w:rFonts w:asciiTheme="minorHAnsi" w:hAnsiTheme="minorHAnsi" w:cstheme="minorHAnsi"/>
          <w:b/>
          <w:sz w:val="24"/>
          <w:szCs w:val="24"/>
          <w:u w:val="single" w:color="000000"/>
        </w:rPr>
        <w:t>Cloud Computing Service:</w:t>
      </w:r>
      <w:r w:rsidRPr="007B10E9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GCP</w:t>
      </w:r>
      <w:r w:rsidR="009C722C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</w:t>
      </w:r>
      <w:r w:rsidR="00A209AE">
        <w:rPr>
          <w:rFonts w:asciiTheme="minorHAnsi" w:hAnsiTheme="minorHAnsi" w:cstheme="minorHAnsi"/>
          <w:bCs/>
          <w:sz w:val="24"/>
          <w:szCs w:val="24"/>
          <w:u w:color="000000"/>
        </w:rPr>
        <w:t>(VM Instance, Cloud Storage, Big Query</w:t>
      </w:r>
      <w:r w:rsidRPr="007B10E9">
        <w:rPr>
          <w:rFonts w:asciiTheme="minorHAnsi" w:hAnsiTheme="minorHAnsi" w:cstheme="minorHAnsi"/>
          <w:bCs/>
          <w:sz w:val="24"/>
          <w:szCs w:val="24"/>
          <w:u w:color="000000"/>
        </w:rPr>
        <w:t>,</w:t>
      </w:r>
      <w:r w:rsidR="00A209AE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</w:t>
      </w:r>
      <w:r w:rsidR="00A619CF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VM </w:t>
      </w:r>
      <w:r w:rsidR="00A209AE">
        <w:rPr>
          <w:rFonts w:asciiTheme="minorHAnsi" w:hAnsiTheme="minorHAnsi" w:cstheme="minorHAnsi"/>
          <w:bCs/>
          <w:sz w:val="24"/>
          <w:szCs w:val="24"/>
          <w:u w:color="000000"/>
        </w:rPr>
        <w:t>Image</w:t>
      </w:r>
      <w:r w:rsidR="00A619CF">
        <w:rPr>
          <w:rFonts w:asciiTheme="minorHAnsi" w:hAnsiTheme="minorHAnsi" w:cstheme="minorHAnsi"/>
          <w:bCs/>
          <w:sz w:val="24"/>
          <w:szCs w:val="24"/>
          <w:u w:color="000000"/>
        </w:rPr>
        <w:t>s</w:t>
      </w:r>
      <w:r w:rsidR="00A209AE">
        <w:rPr>
          <w:rFonts w:asciiTheme="minorHAnsi" w:hAnsiTheme="minorHAnsi" w:cstheme="minorHAnsi"/>
          <w:bCs/>
          <w:sz w:val="24"/>
          <w:szCs w:val="24"/>
          <w:u w:color="000000"/>
        </w:rPr>
        <w:t>),</w:t>
      </w:r>
      <w:r w:rsidRPr="007B10E9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AWS</w:t>
      </w:r>
    </w:p>
    <w:p w14:paraId="33F9ED2D" w14:textId="33FC3BAE" w:rsidR="00C36DA4" w:rsidRDefault="00F37008" w:rsidP="00C36DA4">
      <w:pPr>
        <w:spacing w:before="60"/>
        <w:ind w:left="106"/>
        <w:rPr>
          <w:rFonts w:asciiTheme="minorHAnsi" w:hAnsiTheme="minorHAnsi" w:cstheme="minorHAnsi"/>
          <w:bCs/>
          <w:sz w:val="24"/>
          <w:szCs w:val="24"/>
          <w:u w:color="000000"/>
        </w:rPr>
      </w:pPr>
      <w:r>
        <w:rPr>
          <w:rFonts w:asciiTheme="minorHAnsi" w:hAnsiTheme="minorHAnsi" w:cstheme="minorHAnsi"/>
        </w:rPr>
        <w:pict w14:anchorId="6C40D8A9">
          <v:group id="_x0000_s1032" style="position:absolute;left:0;text-align:left;margin-left:24.7pt;margin-top:445.2pt;width:541.3pt;height:15.85pt;z-index:-251656704;mso-position-horizontal-relative:page;mso-position-vertical-relative:page" coordorigin="592,2409" coordsize="10826,317">
            <v:shape id="_x0000_s1037" style="position:absolute;left:601;top:2417;width:10794;height:285" coordorigin="601,2417" coordsize="10794,285" path="m601,2417r10794,l11395,2702r-10794,l601,2417xe" fillcolor="#bebebe" stroked="f">
              <v:path arrowok="t"/>
            </v:shape>
            <v:shape id="_x0000_s1036" style="position:absolute;left:601;top:2425;width:10809;height:0" coordorigin="601,2425" coordsize="10809,0" path="m601,2425r10809,e" filled="f" strokeweight=".30008mm">
              <v:path arrowok="t"/>
            </v:shape>
            <v:shape id="_x0000_s1035" style="position:absolute;left:601;top:2710;width:10809;height:0" coordorigin="601,2710" coordsize="10809,0" path="m601,2710r10809,e" filled="f" strokeweight=".30008mm">
              <v:path arrowok="t"/>
            </v:shape>
            <v:shape id="_x0000_s1034" style="position:absolute;left:608;top:2417;width:0;height:300" coordorigin="608,2417" coordsize="0,300" path="m608,2717r,-300e" filled="f" strokeweight=".30008mm">
              <v:path arrowok="t"/>
            </v:shape>
            <v:shape id="_x0000_s1033" style="position:absolute;left:11402;top:2417;width:0;height:300" coordorigin="11402,2417" coordsize="0,300" path="m11402,2717r,-300e" filled="f" strokeweight=".30008mm">
              <v:path arrowok="t"/>
            </v:shape>
            <w10:wrap anchorx="page" anchory="page"/>
          </v:group>
        </w:pict>
      </w:r>
      <w:r w:rsidR="0065549A" w:rsidRPr="00956DBD">
        <w:rPr>
          <w:rFonts w:asciiTheme="minorHAnsi" w:hAnsiTheme="minorHAnsi" w:cstheme="minorHAnsi"/>
          <w:b/>
          <w:sz w:val="24"/>
          <w:szCs w:val="24"/>
          <w:u w:val="single" w:color="000000"/>
        </w:rPr>
        <w:t>Other:</w:t>
      </w:r>
      <w:r w:rsidR="0065549A" w:rsidRPr="003D1E42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 Omniture (Adobe Analytics Platform/ Site Catalyst), </w:t>
      </w:r>
      <w:r w:rsidR="00CD1B76">
        <w:rPr>
          <w:rFonts w:asciiTheme="minorHAnsi" w:hAnsiTheme="minorHAnsi" w:cstheme="minorHAnsi"/>
          <w:bCs/>
          <w:sz w:val="24"/>
          <w:szCs w:val="24"/>
          <w:u w:color="000000"/>
        </w:rPr>
        <w:t>G</w:t>
      </w:r>
      <w:r w:rsidR="00AA24A7">
        <w:rPr>
          <w:rFonts w:asciiTheme="minorHAnsi" w:hAnsiTheme="minorHAnsi" w:cstheme="minorHAnsi"/>
          <w:bCs/>
          <w:sz w:val="24"/>
          <w:szCs w:val="24"/>
          <w:u w:color="000000"/>
        </w:rPr>
        <w:t>it</w:t>
      </w:r>
      <w:r w:rsidR="00CD1B76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  <w:u w:color="000000"/>
        </w:rPr>
        <w:t>PySpark</w:t>
      </w:r>
      <w:r w:rsidR="003F24C1">
        <w:rPr>
          <w:rFonts w:asciiTheme="minorHAnsi" w:hAnsiTheme="minorHAnsi" w:cstheme="minorHAnsi"/>
          <w:bCs/>
          <w:sz w:val="24"/>
          <w:szCs w:val="24"/>
          <w:u w:color="000000"/>
        </w:rPr>
        <w:t xml:space="preserve">, </w:t>
      </w:r>
      <w:r w:rsidR="00016544" w:rsidRPr="003D1E42">
        <w:rPr>
          <w:rFonts w:asciiTheme="minorHAnsi" w:hAnsiTheme="minorHAnsi" w:cstheme="minorHAnsi"/>
          <w:bCs/>
          <w:sz w:val="24"/>
          <w:szCs w:val="24"/>
          <w:u w:color="000000"/>
        </w:rPr>
        <w:t>Excel, PowerPoint, Word</w:t>
      </w:r>
    </w:p>
    <w:p w14:paraId="409B8B7E" w14:textId="472C4B9D" w:rsidR="00C36DA4" w:rsidRPr="00C36DA4" w:rsidRDefault="00C36DA4" w:rsidP="00C36DA4">
      <w:pPr>
        <w:spacing w:before="60"/>
        <w:rPr>
          <w:rFonts w:asciiTheme="minorHAnsi" w:hAnsiTheme="minorHAnsi" w:cstheme="minorHAnsi"/>
          <w:bCs/>
          <w:sz w:val="24"/>
          <w:szCs w:val="24"/>
          <w:u w:color="000000"/>
        </w:rPr>
      </w:pPr>
      <w:r w:rsidRPr="001D6BF1">
        <w:rPr>
          <w:rFonts w:asciiTheme="minorHAnsi" w:eastAsia="Calibri" w:hAnsiTheme="minorHAnsi" w:cstheme="minorHAnsi"/>
          <w:b/>
        </w:rPr>
        <w:t>Academic Background</w:t>
      </w:r>
    </w:p>
    <w:p w14:paraId="36E2017F" w14:textId="77777777" w:rsidR="002F1DC2" w:rsidRPr="001D6BF1" w:rsidRDefault="002F1DC2">
      <w:pPr>
        <w:spacing w:line="160" w:lineRule="exact"/>
        <w:rPr>
          <w:rFonts w:asciiTheme="minorHAnsi" w:hAnsiTheme="minorHAnsi" w:cstheme="minorHAnsi"/>
          <w:sz w:val="16"/>
          <w:szCs w:val="16"/>
        </w:rPr>
      </w:pPr>
    </w:p>
    <w:p w14:paraId="17603C5B" w14:textId="662D1CAA" w:rsidR="002F1DC2" w:rsidRPr="00B077B7" w:rsidRDefault="005F41C9" w:rsidP="00C911C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077B7">
        <w:rPr>
          <w:rFonts w:asciiTheme="minorHAnsi" w:hAnsiTheme="minorHAnsi" w:cstheme="minorHAnsi"/>
          <w:sz w:val="24"/>
          <w:szCs w:val="24"/>
        </w:rPr>
        <w:t>Work Integrate Learning M-Tech Program in Software System with Data Analytics Specialization from BITS, Pilani (2016-2018)</w:t>
      </w:r>
    </w:p>
    <w:p w14:paraId="09CA16FE" w14:textId="183E416D" w:rsidR="002F1DC2" w:rsidRPr="00B077B7" w:rsidRDefault="005F41C9" w:rsidP="00C911CF">
      <w:pPr>
        <w:pStyle w:val="ListParagraph"/>
        <w:numPr>
          <w:ilvl w:val="0"/>
          <w:numId w:val="2"/>
        </w:numPr>
        <w:spacing w:before="53"/>
        <w:rPr>
          <w:rFonts w:asciiTheme="minorHAnsi" w:hAnsiTheme="minorHAnsi" w:cstheme="minorHAnsi"/>
          <w:sz w:val="24"/>
          <w:szCs w:val="24"/>
        </w:rPr>
      </w:pPr>
      <w:r w:rsidRPr="00B077B7">
        <w:rPr>
          <w:rFonts w:asciiTheme="minorHAnsi" w:hAnsiTheme="minorHAnsi" w:cstheme="minorHAnsi"/>
          <w:sz w:val="24"/>
          <w:szCs w:val="24"/>
        </w:rPr>
        <w:t xml:space="preserve">B-Tech from </w:t>
      </w:r>
      <w:r w:rsidR="00425FE8" w:rsidRPr="00B077B7">
        <w:rPr>
          <w:rFonts w:asciiTheme="minorHAnsi" w:hAnsiTheme="minorHAnsi" w:cstheme="minorHAnsi"/>
          <w:sz w:val="24"/>
          <w:szCs w:val="24"/>
        </w:rPr>
        <w:t>Electronics</w:t>
      </w:r>
      <w:r w:rsidRPr="00B077B7">
        <w:rPr>
          <w:rFonts w:asciiTheme="minorHAnsi" w:hAnsiTheme="minorHAnsi" w:cstheme="minorHAnsi"/>
          <w:sz w:val="24"/>
          <w:szCs w:val="24"/>
        </w:rPr>
        <w:t xml:space="preserve"> &amp; </w:t>
      </w:r>
      <w:r w:rsidR="00425FE8" w:rsidRPr="00B077B7">
        <w:rPr>
          <w:rFonts w:asciiTheme="minorHAnsi" w:hAnsiTheme="minorHAnsi" w:cstheme="minorHAnsi"/>
          <w:sz w:val="24"/>
          <w:szCs w:val="24"/>
        </w:rPr>
        <w:t>Communication</w:t>
      </w:r>
      <w:r w:rsidRPr="00B077B7">
        <w:rPr>
          <w:rFonts w:asciiTheme="minorHAnsi" w:hAnsiTheme="minorHAnsi" w:cstheme="minorHAnsi"/>
          <w:sz w:val="24"/>
          <w:szCs w:val="24"/>
        </w:rPr>
        <w:t xml:space="preserve"> Engineering from BPUT, Odisha </w:t>
      </w:r>
      <w:r w:rsidRPr="00257DA2">
        <w:rPr>
          <w:rFonts w:asciiTheme="minorHAnsi" w:hAnsiTheme="minorHAnsi" w:cstheme="minorHAnsi"/>
          <w:sz w:val="24"/>
          <w:szCs w:val="24"/>
        </w:rPr>
        <w:t>(2003-2007</w:t>
      </w:r>
      <w:r w:rsidR="00257DA2" w:rsidRPr="00257DA2">
        <w:rPr>
          <w:rFonts w:asciiTheme="minorHAnsi" w:hAnsiTheme="minorHAnsi" w:cstheme="minorHAnsi"/>
          <w:sz w:val="24"/>
          <w:szCs w:val="24"/>
        </w:rPr>
        <w:t>)</w:t>
      </w:r>
    </w:p>
    <w:p w14:paraId="28E0CF63" w14:textId="51C63969" w:rsidR="002F1DC2" w:rsidRPr="001D6BF1" w:rsidRDefault="00C911CF">
      <w:pPr>
        <w:spacing w:before="7" w:line="180" w:lineRule="exac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6C40D8A9" wp14:editId="7CEB39A7">
                <wp:simplePos x="0" y="0"/>
                <wp:positionH relativeFrom="margin">
                  <wp:posOffset>-19050</wp:posOffset>
                </wp:positionH>
                <wp:positionV relativeFrom="page">
                  <wp:posOffset>6616065</wp:posOffset>
                </wp:positionV>
                <wp:extent cx="6874510" cy="201295"/>
                <wp:effectExtent l="0" t="0" r="21590" b="825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201295"/>
                          <a:chOff x="592" y="2409"/>
                          <a:chExt cx="10826" cy="317"/>
                        </a:xfrm>
                      </wpg:grpSpPr>
                      <wps:wsp>
                        <wps:cNvPr id="12" name="Freeform 53"/>
                        <wps:cNvSpPr>
                          <a:spLocks/>
                        </wps:cNvSpPr>
                        <wps:spPr bwMode="auto">
                          <a:xfrm>
                            <a:off x="601" y="2417"/>
                            <a:ext cx="10794" cy="285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794"/>
                              <a:gd name="T2" fmla="+- 0 2417 2417"/>
                              <a:gd name="T3" fmla="*/ 2417 h 285"/>
                              <a:gd name="T4" fmla="+- 0 11395 601"/>
                              <a:gd name="T5" fmla="*/ T4 w 10794"/>
                              <a:gd name="T6" fmla="+- 0 2417 2417"/>
                              <a:gd name="T7" fmla="*/ 2417 h 285"/>
                              <a:gd name="T8" fmla="+- 0 11395 601"/>
                              <a:gd name="T9" fmla="*/ T8 w 10794"/>
                              <a:gd name="T10" fmla="+- 0 2702 2417"/>
                              <a:gd name="T11" fmla="*/ 2702 h 285"/>
                              <a:gd name="T12" fmla="+- 0 601 601"/>
                              <a:gd name="T13" fmla="*/ T12 w 10794"/>
                              <a:gd name="T14" fmla="+- 0 2702 2417"/>
                              <a:gd name="T15" fmla="*/ 2702 h 285"/>
                              <a:gd name="T16" fmla="+- 0 601 601"/>
                              <a:gd name="T17" fmla="*/ T16 w 10794"/>
                              <a:gd name="T18" fmla="+- 0 2417 2417"/>
                              <a:gd name="T19" fmla="*/ 2417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94" h="285">
                                <a:moveTo>
                                  <a:pt x="0" y="0"/>
                                </a:moveTo>
                                <a:lnTo>
                                  <a:pt x="10794" y="0"/>
                                </a:lnTo>
                                <a:lnTo>
                                  <a:pt x="10794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4"/>
                        <wps:cNvSpPr>
                          <a:spLocks/>
                        </wps:cNvSpPr>
                        <wps:spPr bwMode="auto">
                          <a:xfrm>
                            <a:off x="601" y="2425"/>
                            <a:ext cx="10809" cy="0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809"/>
                              <a:gd name="T2" fmla="+- 0 11410 601"/>
                              <a:gd name="T3" fmla="*/ T2 w 108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9">
                                <a:moveTo>
                                  <a:pt x="0" y="0"/>
                                </a:moveTo>
                                <a:lnTo>
                                  <a:pt x="10809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5"/>
                        <wps:cNvSpPr>
                          <a:spLocks/>
                        </wps:cNvSpPr>
                        <wps:spPr bwMode="auto">
                          <a:xfrm>
                            <a:off x="601" y="2710"/>
                            <a:ext cx="10809" cy="0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809"/>
                              <a:gd name="T2" fmla="+- 0 11410 601"/>
                              <a:gd name="T3" fmla="*/ T2 w 108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9">
                                <a:moveTo>
                                  <a:pt x="0" y="0"/>
                                </a:moveTo>
                                <a:lnTo>
                                  <a:pt x="10809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6"/>
                        <wps:cNvSpPr>
                          <a:spLocks/>
                        </wps:cNvSpPr>
                        <wps:spPr bwMode="auto">
                          <a:xfrm>
                            <a:off x="608" y="2417"/>
                            <a:ext cx="0" cy="300"/>
                          </a:xfrm>
                          <a:custGeom>
                            <a:avLst/>
                            <a:gdLst>
                              <a:gd name="T0" fmla="+- 0 2717 2417"/>
                              <a:gd name="T1" fmla="*/ 2717 h 300"/>
                              <a:gd name="T2" fmla="+- 0 2417 2417"/>
                              <a:gd name="T3" fmla="*/ 2417 h 3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7"/>
                        <wps:cNvSpPr>
                          <a:spLocks/>
                        </wps:cNvSpPr>
                        <wps:spPr bwMode="auto">
                          <a:xfrm>
                            <a:off x="11402" y="2417"/>
                            <a:ext cx="0" cy="300"/>
                          </a:xfrm>
                          <a:custGeom>
                            <a:avLst/>
                            <a:gdLst>
                              <a:gd name="T0" fmla="+- 0 2717 2417"/>
                              <a:gd name="T1" fmla="*/ 2717 h 300"/>
                              <a:gd name="T2" fmla="+- 0 2417 2417"/>
                              <a:gd name="T3" fmla="*/ 2417 h 3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EC9B0" id="Group 11" o:spid="_x0000_s1026" style="position:absolute;margin-left:-1.5pt;margin-top:520.95pt;width:541.3pt;height:15.85pt;z-index:-251648512;mso-position-horizontal-relative:margin;mso-position-vertical-relative:page" coordorigin="592,2409" coordsize="10826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">
                <v:shape id="Freeform 53" o:spid="_x0000_s1027" style="position:absolute;left:601;top:2417;width:10794;height:285;visibility:visible;mso-wrap-style:square;v-text-anchor:top" coordsize="1079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" path="m,l10794,r,285l,285,,xe" fillcolor="#bebebe" stroked="f">
                  <v:path arrowok="t" o:connecttype="custom" o:connectlocs="0,2417;10794,2417;10794,2702;0,2702;0,2417" o:connectangles="0,0,0,0,0"/>
                </v:shape>
                <v:shape id="Freeform 54" o:spid="_x0000_s1028" style="position:absolute;left:601;top:2425;width:10809;height:0;visibility:visible;mso-wrap-style:square;v-text-anchor:top" coordsize="10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" path="m,l10809,e" filled="f" strokeweight=".30008mm">
                  <v:path arrowok="t" o:connecttype="custom" o:connectlocs="0,0;10809,0" o:connectangles="0,0"/>
                </v:shape>
                <v:shape id="Freeform 55" o:spid="_x0000_s1029" style="position:absolute;left:601;top:2710;width:10809;height:0;visibility:visible;mso-wrap-style:square;v-text-anchor:top" coordsize="10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" path="m,l10809,e" filled="f" strokeweight=".30008mm">
                  <v:path arrowok="t" o:connecttype="custom" o:connectlocs="0,0;10809,0" o:connectangles="0,0"/>
                </v:shape>
                <v:shape id="Freeform 56" o:spid="_x0000_s1030" style="position:absolute;left:608;top:2417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" path="m,300l,e" filled="f" strokeweight=".30008mm">
                  <v:path arrowok="t" o:connecttype="custom" o:connectlocs="0,2717;0,2417" o:connectangles="0,0"/>
                </v:shape>
                <v:shape id="Freeform 57" o:spid="_x0000_s1031" style="position:absolute;left:11402;top:2417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" path="m,300l,e" filled="f" strokeweight=".30008mm">
                  <v:path arrowok="t" o:connecttype="custom" o:connectlocs="0,2717;0,2417" o:connectangles="0,0"/>
                </v:shape>
                <w10:wrap anchorx="margin" anchory="page"/>
              </v:group>
            </w:pict>
          </mc:Fallback>
        </mc:AlternateContent>
      </w:r>
    </w:p>
    <w:p w14:paraId="5380DCE2" w14:textId="5768F1AD" w:rsidR="002F1DC2" w:rsidRPr="001D6BF1" w:rsidRDefault="00C911CF">
      <w:pPr>
        <w:spacing w:before="22"/>
        <w:ind w:left="11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</w:rPr>
        <w:t>Academic</w:t>
      </w:r>
      <w:r w:rsidR="0026623A" w:rsidRPr="001D6BF1">
        <w:rPr>
          <w:rFonts w:asciiTheme="minorHAnsi" w:eastAsia="Calibri" w:hAnsiTheme="minorHAnsi" w:cstheme="minorHAnsi"/>
          <w:b/>
        </w:rPr>
        <w:t xml:space="preserve"> Project</w:t>
      </w:r>
    </w:p>
    <w:p w14:paraId="11A6B4BA" w14:textId="2AA51E92" w:rsidR="002F1DC2" w:rsidRPr="001D6BF1" w:rsidRDefault="002F1DC2">
      <w:pPr>
        <w:spacing w:before="1" w:line="160" w:lineRule="exact"/>
        <w:rPr>
          <w:rFonts w:asciiTheme="minorHAnsi" w:hAnsiTheme="minorHAnsi" w:cstheme="minorHAnsi"/>
          <w:sz w:val="16"/>
          <w:szCs w:val="16"/>
        </w:rPr>
      </w:pPr>
    </w:p>
    <w:p w14:paraId="43700941" w14:textId="18BEE930" w:rsidR="002F1DC2" w:rsidRPr="001D6BF1" w:rsidRDefault="004B62E0">
      <w:pPr>
        <w:spacing w:line="260" w:lineRule="exact"/>
        <w:ind w:left="110"/>
        <w:rPr>
          <w:rFonts w:asciiTheme="minorHAnsi" w:hAnsiTheme="minorHAnsi" w:cstheme="minorHAnsi"/>
          <w:sz w:val="24"/>
          <w:szCs w:val="24"/>
        </w:rPr>
      </w:pPr>
      <w:r w:rsidRPr="004B62E0">
        <w:rPr>
          <w:rFonts w:asciiTheme="minorHAnsi" w:hAnsiTheme="minorHAnsi" w:cstheme="minorHAnsi"/>
          <w:b/>
          <w:sz w:val="24"/>
          <w:szCs w:val="24"/>
          <w:u w:val="single" w:color="000000"/>
        </w:rPr>
        <w:t>Face recognition System</w:t>
      </w:r>
      <w:r w:rsidR="009F1A69">
        <w:rPr>
          <w:rFonts w:asciiTheme="minorHAnsi" w:hAnsiTheme="minorHAnsi" w:cstheme="minorHAnsi"/>
          <w:b/>
          <w:sz w:val="24"/>
          <w:szCs w:val="24"/>
          <w:u w:val="single" w:color="000000"/>
        </w:rPr>
        <w:t>:</w:t>
      </w:r>
      <w:r w:rsidR="0026623A" w:rsidRPr="001D6BF1">
        <w:rPr>
          <w:rFonts w:asciiTheme="minorHAnsi" w:hAnsiTheme="minorHAnsi" w:cstheme="minorHAnsi"/>
          <w:b/>
          <w:position w:val="-1"/>
          <w:sz w:val="24"/>
          <w:szCs w:val="24"/>
          <w:u w:val="single" w:color="000000"/>
        </w:rPr>
        <w:t xml:space="preserve"> </w:t>
      </w:r>
    </w:p>
    <w:p w14:paraId="684CF4AA" w14:textId="2931C9C5" w:rsidR="004B62E0" w:rsidRDefault="004B62E0" w:rsidP="004B62E0">
      <w:pPr>
        <w:spacing w:before="9" w:line="248" w:lineRule="auto"/>
        <w:ind w:left="470" w:right="915"/>
        <w:rPr>
          <w:rFonts w:asciiTheme="minorHAnsi" w:hAnsiTheme="minorHAnsi" w:cstheme="minorHAnsi"/>
          <w:sz w:val="24"/>
          <w:szCs w:val="24"/>
        </w:rPr>
      </w:pPr>
      <w:r w:rsidRPr="004B62E0">
        <w:rPr>
          <w:rFonts w:asciiTheme="minorHAnsi" w:hAnsiTheme="minorHAnsi" w:cstheme="minorHAnsi"/>
          <w:sz w:val="24"/>
          <w:szCs w:val="24"/>
        </w:rPr>
        <w:t>Designing deep convolutional network using transfer learning, siamese architecture and triplet loss function with various network architecture VGG, Resnet50, InceptionV3 in Keras benchmarking performance with Google Facene</w:t>
      </w:r>
      <w:r>
        <w:rPr>
          <w:rFonts w:asciiTheme="minorHAnsi" w:hAnsiTheme="minorHAnsi" w:cstheme="minorHAnsi"/>
          <w:sz w:val="24"/>
          <w:szCs w:val="24"/>
        </w:rPr>
        <w:t>t.</w:t>
      </w:r>
    </w:p>
    <w:p w14:paraId="75D130E1" w14:textId="193E9E34" w:rsidR="003F74BD" w:rsidRDefault="003F74BD" w:rsidP="003F74BD">
      <w:pPr>
        <w:spacing w:line="260" w:lineRule="exact"/>
        <w:ind w:left="110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3F74BD">
        <w:rPr>
          <w:rFonts w:asciiTheme="minorHAnsi" w:hAnsiTheme="minorHAnsi" w:cstheme="minorHAnsi"/>
          <w:b/>
          <w:sz w:val="24"/>
          <w:szCs w:val="24"/>
          <w:u w:val="single" w:color="000000"/>
        </w:rPr>
        <w:t>Query classification System</w:t>
      </w:r>
      <w:r w:rsidR="009F1A69">
        <w:rPr>
          <w:rFonts w:asciiTheme="minorHAnsi" w:hAnsiTheme="minorHAnsi" w:cstheme="minorHAnsi"/>
          <w:b/>
          <w:sz w:val="24"/>
          <w:szCs w:val="24"/>
          <w:u w:val="single" w:color="000000"/>
        </w:rPr>
        <w:t>:</w:t>
      </w:r>
    </w:p>
    <w:p w14:paraId="49E14B24" w14:textId="0B007205" w:rsidR="009F1A69" w:rsidRDefault="00FF5675" w:rsidP="009F1A69">
      <w:pPr>
        <w:spacing w:before="9" w:line="248" w:lineRule="auto"/>
        <w:ind w:left="470" w:right="91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4A0DFCFE" wp14:editId="554C2FF8">
                <wp:simplePos x="0" y="0"/>
                <wp:positionH relativeFrom="margin">
                  <wp:posOffset>-66675</wp:posOffset>
                </wp:positionH>
                <wp:positionV relativeFrom="page">
                  <wp:posOffset>8372475</wp:posOffset>
                </wp:positionV>
                <wp:extent cx="6874510" cy="201295"/>
                <wp:effectExtent l="0" t="0" r="21590" b="825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201295"/>
                          <a:chOff x="592" y="2409"/>
                          <a:chExt cx="10826" cy="317"/>
                        </a:xfrm>
                      </wpg:grpSpPr>
                      <wps:wsp>
                        <wps:cNvPr id="18" name="Freeform 53"/>
                        <wps:cNvSpPr>
                          <a:spLocks/>
                        </wps:cNvSpPr>
                        <wps:spPr bwMode="auto">
                          <a:xfrm>
                            <a:off x="601" y="2417"/>
                            <a:ext cx="10794" cy="285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794"/>
                              <a:gd name="T2" fmla="+- 0 2417 2417"/>
                              <a:gd name="T3" fmla="*/ 2417 h 285"/>
                              <a:gd name="T4" fmla="+- 0 11395 601"/>
                              <a:gd name="T5" fmla="*/ T4 w 10794"/>
                              <a:gd name="T6" fmla="+- 0 2417 2417"/>
                              <a:gd name="T7" fmla="*/ 2417 h 285"/>
                              <a:gd name="T8" fmla="+- 0 11395 601"/>
                              <a:gd name="T9" fmla="*/ T8 w 10794"/>
                              <a:gd name="T10" fmla="+- 0 2702 2417"/>
                              <a:gd name="T11" fmla="*/ 2702 h 285"/>
                              <a:gd name="T12" fmla="+- 0 601 601"/>
                              <a:gd name="T13" fmla="*/ T12 w 10794"/>
                              <a:gd name="T14" fmla="+- 0 2702 2417"/>
                              <a:gd name="T15" fmla="*/ 2702 h 285"/>
                              <a:gd name="T16" fmla="+- 0 601 601"/>
                              <a:gd name="T17" fmla="*/ T16 w 10794"/>
                              <a:gd name="T18" fmla="+- 0 2417 2417"/>
                              <a:gd name="T19" fmla="*/ 2417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94" h="285">
                                <a:moveTo>
                                  <a:pt x="0" y="0"/>
                                </a:moveTo>
                                <a:lnTo>
                                  <a:pt x="10794" y="0"/>
                                </a:lnTo>
                                <a:lnTo>
                                  <a:pt x="10794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4"/>
                        <wps:cNvSpPr>
                          <a:spLocks/>
                        </wps:cNvSpPr>
                        <wps:spPr bwMode="auto">
                          <a:xfrm>
                            <a:off x="601" y="2425"/>
                            <a:ext cx="10809" cy="0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809"/>
                              <a:gd name="T2" fmla="+- 0 11410 601"/>
                              <a:gd name="T3" fmla="*/ T2 w 108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9">
                                <a:moveTo>
                                  <a:pt x="0" y="0"/>
                                </a:moveTo>
                                <a:lnTo>
                                  <a:pt x="10809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5"/>
                        <wps:cNvSpPr>
                          <a:spLocks/>
                        </wps:cNvSpPr>
                        <wps:spPr bwMode="auto">
                          <a:xfrm>
                            <a:off x="601" y="2710"/>
                            <a:ext cx="10809" cy="0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809"/>
                              <a:gd name="T2" fmla="+- 0 11410 601"/>
                              <a:gd name="T3" fmla="*/ T2 w 108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9">
                                <a:moveTo>
                                  <a:pt x="0" y="0"/>
                                </a:moveTo>
                                <a:lnTo>
                                  <a:pt x="10809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6"/>
                        <wps:cNvSpPr>
                          <a:spLocks/>
                        </wps:cNvSpPr>
                        <wps:spPr bwMode="auto">
                          <a:xfrm>
                            <a:off x="608" y="2417"/>
                            <a:ext cx="0" cy="300"/>
                          </a:xfrm>
                          <a:custGeom>
                            <a:avLst/>
                            <a:gdLst>
                              <a:gd name="T0" fmla="+- 0 2717 2417"/>
                              <a:gd name="T1" fmla="*/ 2717 h 300"/>
                              <a:gd name="T2" fmla="+- 0 2417 2417"/>
                              <a:gd name="T3" fmla="*/ 2417 h 3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7"/>
                        <wps:cNvSpPr>
                          <a:spLocks/>
                        </wps:cNvSpPr>
                        <wps:spPr bwMode="auto">
                          <a:xfrm>
                            <a:off x="11402" y="2417"/>
                            <a:ext cx="0" cy="300"/>
                          </a:xfrm>
                          <a:custGeom>
                            <a:avLst/>
                            <a:gdLst>
                              <a:gd name="T0" fmla="+- 0 2717 2417"/>
                              <a:gd name="T1" fmla="*/ 2717 h 300"/>
                              <a:gd name="T2" fmla="+- 0 2417 2417"/>
                              <a:gd name="T3" fmla="*/ 2417 h 3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EA066" id="Group 17" o:spid="_x0000_s1026" style="position:absolute;margin-left:-5.25pt;margin-top:659.25pt;width:541.3pt;height:15.85pt;z-index:-251646464;mso-position-horizontal-relative:margin;mso-position-vertical-relative:page" coordorigin="592,2409" coordsize="10826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">
                <v:shape id="Freeform 53" o:spid="_x0000_s1027" style="position:absolute;left:601;top:2417;width:10794;height:285;visibility:visible;mso-wrap-style:square;v-text-anchor:top" coordsize="1079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" path="m,l10794,r,285l,285,,xe" fillcolor="#bebebe" stroked="f">
                  <v:path arrowok="t" o:connecttype="custom" o:connectlocs="0,2417;10794,2417;10794,2702;0,2702;0,2417" o:connectangles="0,0,0,0,0"/>
                </v:shape>
                <v:shape id="Freeform 54" o:spid="_x0000_s1028" style="position:absolute;left:601;top:2425;width:10809;height:0;visibility:visible;mso-wrap-style:square;v-text-anchor:top" coordsize="10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" path="m,l10809,e" filled="f" strokeweight=".30008mm">
                  <v:path arrowok="t" o:connecttype="custom" o:connectlocs="0,0;10809,0" o:connectangles="0,0"/>
                </v:shape>
                <v:shape id="Freeform 55" o:spid="_x0000_s1029" style="position:absolute;left:601;top:2710;width:10809;height:0;visibility:visible;mso-wrap-style:square;v-text-anchor:top" coordsize="10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" path="m,l10809,e" filled="f" strokeweight=".30008mm">
                  <v:path arrowok="t" o:connecttype="custom" o:connectlocs="0,0;10809,0" o:connectangles="0,0"/>
                </v:shape>
                <v:shape id="Freeform 56" o:spid="_x0000_s1030" style="position:absolute;left:608;top:2417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" path="m,300l,e" filled="f" strokeweight=".30008mm">
                  <v:path arrowok="t" o:connecttype="custom" o:connectlocs="0,2717;0,2417" o:connectangles="0,0"/>
                </v:shape>
                <v:shape id="Freeform 57" o:spid="_x0000_s1031" style="position:absolute;left:11402;top:2417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" path="m,300l,e" filled="f" strokeweight=".30008mm">
                  <v:path arrowok="t" o:connecttype="custom" o:connectlocs="0,2717;0,2417" o:connectangles="0,0"/>
                </v:shape>
                <w10:wrap anchorx="margin" anchory="page"/>
              </v:group>
            </w:pict>
          </mc:Fallback>
        </mc:AlternateContent>
      </w:r>
      <w:r w:rsidR="009F1A69" w:rsidRPr="009F1A69">
        <w:rPr>
          <w:rFonts w:asciiTheme="minorHAnsi" w:hAnsiTheme="minorHAnsi" w:cstheme="minorHAnsi"/>
          <w:sz w:val="24"/>
          <w:szCs w:val="24"/>
        </w:rPr>
        <w:t>Benchmarking performances by training and using pretrained word embedding, TF-IDF representation with various machine &amp; deep learning model using Keras, XgBoost, Gensim &amp; Python(scikit-learn).</w:t>
      </w:r>
    </w:p>
    <w:p w14:paraId="75DAF022" w14:textId="072F9C93" w:rsidR="00CE5843" w:rsidRPr="00306A24" w:rsidRDefault="00CE5843" w:rsidP="00CE5843">
      <w:pPr>
        <w:spacing w:before="9" w:line="248" w:lineRule="auto"/>
        <w:ind w:right="915"/>
        <w:rPr>
          <w:rFonts w:asciiTheme="minorHAnsi" w:hAnsiTheme="minorHAnsi" w:cstheme="minorHAnsi"/>
          <w:b/>
          <w:bCs/>
        </w:rPr>
      </w:pPr>
      <w:r w:rsidRPr="00306A24">
        <w:rPr>
          <w:rFonts w:asciiTheme="minorHAnsi" w:hAnsiTheme="minorHAnsi" w:cstheme="minorHAnsi"/>
          <w:b/>
          <w:bCs/>
        </w:rPr>
        <w:t>Certification</w:t>
      </w:r>
    </w:p>
    <w:p w14:paraId="7DCA1D7B" w14:textId="77777777" w:rsidR="002F1DC2" w:rsidRPr="001D6BF1" w:rsidRDefault="002F1DC2">
      <w:pPr>
        <w:spacing w:before="8" w:line="180" w:lineRule="exact"/>
        <w:rPr>
          <w:rFonts w:asciiTheme="minorHAnsi" w:hAnsiTheme="minorHAnsi" w:cstheme="minorHAnsi"/>
          <w:sz w:val="19"/>
          <w:szCs w:val="19"/>
        </w:rPr>
        <w:sectPr w:rsidR="002F1DC2" w:rsidRPr="001D6BF1">
          <w:pgSz w:w="11920" w:h="16860"/>
          <w:pgMar w:top="660" w:right="520" w:bottom="280" w:left="600" w:header="720" w:footer="720" w:gutter="0"/>
          <w:cols w:space="720"/>
        </w:sectPr>
      </w:pPr>
    </w:p>
    <w:p w14:paraId="43C8E06D" w14:textId="4B94BFE2" w:rsidR="0076273A" w:rsidRPr="0076273A" w:rsidRDefault="0076273A" w:rsidP="0076273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67C4C">
        <w:rPr>
          <w:rFonts w:asciiTheme="minorHAnsi" w:hAnsiTheme="minorHAnsi" w:cstheme="minorHAnsi"/>
          <w:b/>
          <w:bCs/>
          <w:sz w:val="24"/>
          <w:szCs w:val="24"/>
        </w:rPr>
        <w:t>Coursera certification:</w:t>
      </w:r>
      <w:r w:rsidRPr="0076273A">
        <w:rPr>
          <w:rFonts w:asciiTheme="minorHAnsi" w:hAnsiTheme="minorHAnsi" w:cstheme="minorHAnsi"/>
          <w:sz w:val="24"/>
          <w:szCs w:val="24"/>
        </w:rPr>
        <w:t xml:space="preserve"> AI for Medical Diagnosis, AI for Medical Prognosis, Course (1-4) Deep Learning Specialization &amp; TensorFlow in Practice Specialization by deepLearning.ai. Introduction to Data Science in Python &amp; Applied Machine Learning in Python by University of Michigan</w:t>
      </w:r>
    </w:p>
    <w:p w14:paraId="0C568673" w14:textId="2B22DFB1" w:rsidR="0076273A" w:rsidRDefault="0076273A" w:rsidP="0076273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7337919A" wp14:editId="57E2E9B7">
                <wp:simplePos x="0" y="0"/>
                <wp:positionH relativeFrom="margin">
                  <wp:posOffset>-76835</wp:posOffset>
                </wp:positionH>
                <wp:positionV relativeFrom="page">
                  <wp:posOffset>9305925</wp:posOffset>
                </wp:positionV>
                <wp:extent cx="6874510" cy="201295"/>
                <wp:effectExtent l="0" t="0" r="21590" b="825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201295"/>
                          <a:chOff x="592" y="2409"/>
                          <a:chExt cx="10826" cy="317"/>
                        </a:xfrm>
                      </wpg:grpSpPr>
                      <wps:wsp>
                        <wps:cNvPr id="24" name="Freeform 53"/>
                        <wps:cNvSpPr>
                          <a:spLocks/>
                        </wps:cNvSpPr>
                        <wps:spPr bwMode="auto">
                          <a:xfrm>
                            <a:off x="601" y="2417"/>
                            <a:ext cx="10794" cy="285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794"/>
                              <a:gd name="T2" fmla="+- 0 2417 2417"/>
                              <a:gd name="T3" fmla="*/ 2417 h 285"/>
                              <a:gd name="T4" fmla="+- 0 11395 601"/>
                              <a:gd name="T5" fmla="*/ T4 w 10794"/>
                              <a:gd name="T6" fmla="+- 0 2417 2417"/>
                              <a:gd name="T7" fmla="*/ 2417 h 285"/>
                              <a:gd name="T8" fmla="+- 0 11395 601"/>
                              <a:gd name="T9" fmla="*/ T8 w 10794"/>
                              <a:gd name="T10" fmla="+- 0 2702 2417"/>
                              <a:gd name="T11" fmla="*/ 2702 h 285"/>
                              <a:gd name="T12" fmla="+- 0 601 601"/>
                              <a:gd name="T13" fmla="*/ T12 w 10794"/>
                              <a:gd name="T14" fmla="+- 0 2702 2417"/>
                              <a:gd name="T15" fmla="*/ 2702 h 285"/>
                              <a:gd name="T16" fmla="+- 0 601 601"/>
                              <a:gd name="T17" fmla="*/ T16 w 10794"/>
                              <a:gd name="T18" fmla="+- 0 2417 2417"/>
                              <a:gd name="T19" fmla="*/ 2417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94" h="285">
                                <a:moveTo>
                                  <a:pt x="0" y="0"/>
                                </a:moveTo>
                                <a:lnTo>
                                  <a:pt x="10794" y="0"/>
                                </a:lnTo>
                                <a:lnTo>
                                  <a:pt x="10794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4"/>
                        <wps:cNvSpPr>
                          <a:spLocks/>
                        </wps:cNvSpPr>
                        <wps:spPr bwMode="auto">
                          <a:xfrm>
                            <a:off x="601" y="2425"/>
                            <a:ext cx="10809" cy="0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809"/>
                              <a:gd name="T2" fmla="+- 0 11410 601"/>
                              <a:gd name="T3" fmla="*/ T2 w 108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9">
                                <a:moveTo>
                                  <a:pt x="0" y="0"/>
                                </a:moveTo>
                                <a:lnTo>
                                  <a:pt x="10809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5"/>
                        <wps:cNvSpPr>
                          <a:spLocks/>
                        </wps:cNvSpPr>
                        <wps:spPr bwMode="auto">
                          <a:xfrm>
                            <a:off x="601" y="2710"/>
                            <a:ext cx="10809" cy="0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10809"/>
                              <a:gd name="T2" fmla="+- 0 11410 601"/>
                              <a:gd name="T3" fmla="*/ T2 w 108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9">
                                <a:moveTo>
                                  <a:pt x="0" y="0"/>
                                </a:moveTo>
                                <a:lnTo>
                                  <a:pt x="10809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6"/>
                        <wps:cNvSpPr>
                          <a:spLocks/>
                        </wps:cNvSpPr>
                        <wps:spPr bwMode="auto">
                          <a:xfrm>
                            <a:off x="608" y="2417"/>
                            <a:ext cx="0" cy="300"/>
                          </a:xfrm>
                          <a:custGeom>
                            <a:avLst/>
                            <a:gdLst>
                              <a:gd name="T0" fmla="+- 0 2717 2417"/>
                              <a:gd name="T1" fmla="*/ 2717 h 300"/>
                              <a:gd name="T2" fmla="+- 0 2417 2417"/>
                              <a:gd name="T3" fmla="*/ 2417 h 3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7"/>
                        <wps:cNvSpPr>
                          <a:spLocks/>
                        </wps:cNvSpPr>
                        <wps:spPr bwMode="auto">
                          <a:xfrm>
                            <a:off x="11402" y="2417"/>
                            <a:ext cx="0" cy="300"/>
                          </a:xfrm>
                          <a:custGeom>
                            <a:avLst/>
                            <a:gdLst>
                              <a:gd name="T0" fmla="+- 0 2717 2417"/>
                              <a:gd name="T1" fmla="*/ 2717 h 300"/>
                              <a:gd name="T2" fmla="+- 0 2417 2417"/>
                              <a:gd name="T3" fmla="*/ 2417 h 3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84C9B" id="Group 23" o:spid="_x0000_s1026" style="position:absolute;margin-left:-6.05pt;margin-top:732.75pt;width:541.3pt;height:15.85pt;z-index:-251644416;mso-position-horizontal-relative:margin;mso-position-vertical-relative:page" coordorigin="592,2409" coordsize="10826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">
                <v:shape id="Freeform 53" o:spid="_x0000_s1027" style="position:absolute;left:601;top:2417;width:10794;height:285;visibility:visible;mso-wrap-style:square;v-text-anchor:top" coordsize="1079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" path="m,l10794,r,285l,285,,xe" fillcolor="#bebebe" stroked="f">
                  <v:path arrowok="t" o:connecttype="custom" o:connectlocs="0,2417;10794,2417;10794,2702;0,2702;0,2417" o:connectangles="0,0,0,0,0"/>
                </v:shape>
                <v:shape id="Freeform 54" o:spid="_x0000_s1028" style="position:absolute;left:601;top:2425;width:10809;height:0;visibility:visible;mso-wrap-style:square;v-text-anchor:top" coordsize="10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" path="m,l10809,e" filled="f" strokeweight=".30008mm">
                  <v:path arrowok="t" o:connecttype="custom" o:connectlocs="0,0;10809,0" o:connectangles="0,0"/>
                </v:shape>
                <v:shape id="Freeform 55" o:spid="_x0000_s1029" style="position:absolute;left:601;top:2710;width:10809;height:0;visibility:visible;mso-wrap-style:square;v-text-anchor:top" coordsize="10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" path="m,l10809,e" filled="f" strokeweight=".30008mm">
                  <v:path arrowok="t" o:connecttype="custom" o:connectlocs="0,0;10809,0" o:connectangles="0,0"/>
                </v:shape>
                <v:shape id="Freeform 56" o:spid="_x0000_s1030" style="position:absolute;left:608;top:2417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" path="m,300l,e" filled="f" strokeweight=".30008mm">
                  <v:path arrowok="t" o:connecttype="custom" o:connectlocs="0,2717;0,2417" o:connectangles="0,0"/>
                </v:shape>
                <v:shape id="Freeform 57" o:spid="_x0000_s1031" style="position:absolute;left:11402;top:2417;width:0;height:300;visibility:visible;mso-wrap-style:square;v-text-anchor:top" coordsize="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" path="m,300l,e" filled="f" strokeweight=".30008mm">
                  <v:path arrowok="t" o:connecttype="custom" o:connectlocs="0,2717;0,2417" o:connectangles="0,0"/>
                </v:shape>
                <w10:wrap anchorx="margin" anchory="page"/>
              </v:group>
            </w:pict>
          </mc:Fallback>
        </mc:AlternateContent>
      </w:r>
      <w:r w:rsidRPr="0076273A">
        <w:rPr>
          <w:rFonts w:asciiTheme="minorHAnsi" w:hAnsiTheme="minorHAnsi" w:cstheme="minorHAnsi"/>
          <w:sz w:val="24"/>
          <w:szCs w:val="24"/>
        </w:rPr>
        <w:t>Adobe: Site catalyst Processing Rule Certification</w:t>
      </w:r>
    </w:p>
    <w:p w14:paraId="36EAC6A0" w14:textId="39DB2844" w:rsidR="0076273A" w:rsidRPr="0076273A" w:rsidRDefault="0076273A" w:rsidP="0076273A">
      <w:pPr>
        <w:rPr>
          <w:rFonts w:asciiTheme="minorHAnsi" w:hAnsiTheme="minorHAnsi" w:cstheme="minorHAnsi"/>
          <w:sz w:val="24"/>
          <w:szCs w:val="24"/>
        </w:rPr>
      </w:pPr>
      <w:r w:rsidRPr="00E85900">
        <w:rPr>
          <w:rFonts w:ascii="Calibri" w:hAnsi="Calibri" w:cs="Calibri"/>
          <w:b/>
          <w:bCs/>
        </w:rPr>
        <w:t>Achievements</w:t>
      </w:r>
    </w:p>
    <w:p w14:paraId="08C5B92F" w14:textId="6E6763F2" w:rsidR="00677F08" w:rsidRPr="00677F08" w:rsidRDefault="00677F08" w:rsidP="00677F0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77F08">
        <w:rPr>
          <w:rFonts w:asciiTheme="minorHAnsi" w:hAnsiTheme="minorHAnsi" w:cstheme="minorHAnsi"/>
          <w:sz w:val="24"/>
          <w:szCs w:val="24"/>
        </w:rPr>
        <w:t xml:space="preserve">Part of team consumer intelligence </w:t>
      </w:r>
      <w:r w:rsidR="00E04029" w:rsidRPr="00677F08">
        <w:rPr>
          <w:rFonts w:asciiTheme="minorHAnsi" w:hAnsiTheme="minorHAnsi" w:cstheme="minorHAnsi"/>
          <w:sz w:val="24"/>
          <w:szCs w:val="24"/>
        </w:rPr>
        <w:t>received</w:t>
      </w:r>
      <w:r w:rsidRPr="00677F08">
        <w:rPr>
          <w:rFonts w:asciiTheme="minorHAnsi" w:hAnsiTheme="minorHAnsi" w:cstheme="minorHAnsi"/>
          <w:sz w:val="24"/>
          <w:szCs w:val="24"/>
        </w:rPr>
        <w:t xml:space="preserve"> star performer for the year for achieving higher CTR and Vmins/UV with AB test with Google Auto ML and few other </w:t>
      </w:r>
      <w:r w:rsidR="005A31C0" w:rsidRPr="00677F08">
        <w:rPr>
          <w:rFonts w:asciiTheme="minorHAnsi" w:hAnsiTheme="minorHAnsi" w:cstheme="minorHAnsi"/>
          <w:sz w:val="24"/>
          <w:szCs w:val="24"/>
        </w:rPr>
        <w:t>vendors</w:t>
      </w:r>
      <w:r w:rsidRPr="00677F08">
        <w:rPr>
          <w:rFonts w:asciiTheme="minorHAnsi" w:hAnsiTheme="minorHAnsi" w:cstheme="minorHAnsi"/>
          <w:sz w:val="24"/>
          <w:szCs w:val="24"/>
        </w:rPr>
        <w:t>.</w:t>
      </w:r>
    </w:p>
    <w:p w14:paraId="40F0C7F1" w14:textId="245DEAEF" w:rsidR="002F1DC2" w:rsidRPr="001D6BF1" w:rsidRDefault="00677F08" w:rsidP="00677F0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77F08">
        <w:rPr>
          <w:rFonts w:asciiTheme="minorHAnsi" w:hAnsiTheme="minorHAnsi" w:cstheme="minorHAnsi"/>
          <w:sz w:val="24"/>
          <w:szCs w:val="24"/>
        </w:rPr>
        <w:t>Received star performer of the year 2012-13 for Philips Consumer Lifestyle Sector, Bangalore.</w:t>
      </w:r>
    </w:p>
    <w:sectPr w:rsidR="002F1DC2" w:rsidRPr="001D6BF1">
      <w:type w:val="continuous"/>
      <w:pgSz w:w="11920" w:h="16860"/>
      <w:pgMar w:top="96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hybridMultilevel"/>
    <w:tmpl w:val="470E374C"/>
    <w:lvl w:ilvl="0" w:tplc="F8660F0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05FC"/>
    <w:multiLevelType w:val="hybridMultilevel"/>
    <w:tmpl w:val="839A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68CB"/>
    <w:multiLevelType w:val="multilevel"/>
    <w:tmpl w:val="186C35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3A3F26"/>
    <w:multiLevelType w:val="hybridMultilevel"/>
    <w:tmpl w:val="A7A02FB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C2"/>
    <w:rsid w:val="00001851"/>
    <w:rsid w:val="00003450"/>
    <w:rsid w:val="00016544"/>
    <w:rsid w:val="000B34BC"/>
    <w:rsid w:val="000B7785"/>
    <w:rsid w:val="000F1213"/>
    <w:rsid w:val="00140147"/>
    <w:rsid w:val="00147529"/>
    <w:rsid w:val="001801DC"/>
    <w:rsid w:val="0019428C"/>
    <w:rsid w:val="001A1D2C"/>
    <w:rsid w:val="001C148B"/>
    <w:rsid w:val="001D6BF1"/>
    <w:rsid w:val="001E0B52"/>
    <w:rsid w:val="001E5955"/>
    <w:rsid w:val="0020602B"/>
    <w:rsid w:val="0022015F"/>
    <w:rsid w:val="0022537E"/>
    <w:rsid w:val="00231162"/>
    <w:rsid w:val="002473CE"/>
    <w:rsid w:val="002551D1"/>
    <w:rsid w:val="00257DA2"/>
    <w:rsid w:val="0026623A"/>
    <w:rsid w:val="002F1DC2"/>
    <w:rsid w:val="00306A24"/>
    <w:rsid w:val="00320EBB"/>
    <w:rsid w:val="00332D9B"/>
    <w:rsid w:val="00394012"/>
    <w:rsid w:val="00394885"/>
    <w:rsid w:val="003A4B24"/>
    <w:rsid w:val="003D03F2"/>
    <w:rsid w:val="003D1E42"/>
    <w:rsid w:val="003E16A4"/>
    <w:rsid w:val="003F24C1"/>
    <w:rsid w:val="003F74BD"/>
    <w:rsid w:val="004040FB"/>
    <w:rsid w:val="00406471"/>
    <w:rsid w:val="00425FE8"/>
    <w:rsid w:val="004423E7"/>
    <w:rsid w:val="004455E8"/>
    <w:rsid w:val="00483F9D"/>
    <w:rsid w:val="0049318D"/>
    <w:rsid w:val="00493ABD"/>
    <w:rsid w:val="004A3BC0"/>
    <w:rsid w:val="004A4DD2"/>
    <w:rsid w:val="004B382C"/>
    <w:rsid w:val="004B62E0"/>
    <w:rsid w:val="004B75C9"/>
    <w:rsid w:val="004E57C7"/>
    <w:rsid w:val="0051761D"/>
    <w:rsid w:val="00572B2E"/>
    <w:rsid w:val="005A31C0"/>
    <w:rsid w:val="005C193D"/>
    <w:rsid w:val="005C61A5"/>
    <w:rsid w:val="005D6B40"/>
    <w:rsid w:val="005E10CD"/>
    <w:rsid w:val="005F1612"/>
    <w:rsid w:val="005F41C9"/>
    <w:rsid w:val="005F4AD6"/>
    <w:rsid w:val="00627C73"/>
    <w:rsid w:val="0065549A"/>
    <w:rsid w:val="00657252"/>
    <w:rsid w:val="00677F08"/>
    <w:rsid w:val="00692EE1"/>
    <w:rsid w:val="00695A6F"/>
    <w:rsid w:val="006B455B"/>
    <w:rsid w:val="006C7BC8"/>
    <w:rsid w:val="006D6680"/>
    <w:rsid w:val="006D7C6C"/>
    <w:rsid w:val="006E146C"/>
    <w:rsid w:val="006E217F"/>
    <w:rsid w:val="007430D3"/>
    <w:rsid w:val="00751ED2"/>
    <w:rsid w:val="00757093"/>
    <w:rsid w:val="0076273A"/>
    <w:rsid w:val="00785FA7"/>
    <w:rsid w:val="00790CEC"/>
    <w:rsid w:val="007B0EDA"/>
    <w:rsid w:val="007B10E9"/>
    <w:rsid w:val="007B4F3D"/>
    <w:rsid w:val="007D00B0"/>
    <w:rsid w:val="007E5CFB"/>
    <w:rsid w:val="00827E38"/>
    <w:rsid w:val="00875679"/>
    <w:rsid w:val="008819FC"/>
    <w:rsid w:val="008A65D4"/>
    <w:rsid w:val="008B6621"/>
    <w:rsid w:val="008C4925"/>
    <w:rsid w:val="008E081F"/>
    <w:rsid w:val="009343AD"/>
    <w:rsid w:val="00935633"/>
    <w:rsid w:val="00945086"/>
    <w:rsid w:val="0094587E"/>
    <w:rsid w:val="00956DBD"/>
    <w:rsid w:val="00967C4C"/>
    <w:rsid w:val="00994D4F"/>
    <w:rsid w:val="009B506B"/>
    <w:rsid w:val="009C2588"/>
    <w:rsid w:val="009C722C"/>
    <w:rsid w:val="009E6329"/>
    <w:rsid w:val="009F1A69"/>
    <w:rsid w:val="00A209AE"/>
    <w:rsid w:val="00A619CF"/>
    <w:rsid w:val="00A65B2B"/>
    <w:rsid w:val="00AA24A7"/>
    <w:rsid w:val="00B04497"/>
    <w:rsid w:val="00B077B7"/>
    <w:rsid w:val="00B07AC6"/>
    <w:rsid w:val="00B37C1E"/>
    <w:rsid w:val="00B4619D"/>
    <w:rsid w:val="00B476F5"/>
    <w:rsid w:val="00B50C95"/>
    <w:rsid w:val="00B55805"/>
    <w:rsid w:val="00B62B2B"/>
    <w:rsid w:val="00B765FE"/>
    <w:rsid w:val="00B851B5"/>
    <w:rsid w:val="00BA1547"/>
    <w:rsid w:val="00BA3DB1"/>
    <w:rsid w:val="00BE5491"/>
    <w:rsid w:val="00C12A44"/>
    <w:rsid w:val="00C35CE9"/>
    <w:rsid w:val="00C36DA4"/>
    <w:rsid w:val="00C911CF"/>
    <w:rsid w:val="00CA7226"/>
    <w:rsid w:val="00CD1B76"/>
    <w:rsid w:val="00CD767C"/>
    <w:rsid w:val="00CE5843"/>
    <w:rsid w:val="00D07C10"/>
    <w:rsid w:val="00D75E98"/>
    <w:rsid w:val="00D96875"/>
    <w:rsid w:val="00E04029"/>
    <w:rsid w:val="00E20D9B"/>
    <w:rsid w:val="00E40ABF"/>
    <w:rsid w:val="00E7021B"/>
    <w:rsid w:val="00EF31DF"/>
    <w:rsid w:val="00F11CF2"/>
    <w:rsid w:val="00F125D7"/>
    <w:rsid w:val="00F133E2"/>
    <w:rsid w:val="00F24745"/>
    <w:rsid w:val="00F37008"/>
    <w:rsid w:val="00FA6A0A"/>
    <w:rsid w:val="00FB14FC"/>
    <w:rsid w:val="00FB407D"/>
    <w:rsid w:val="00FF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69E9B5ED"/>
  <w15:docId w15:val="{E87A59B2-AF14-426A-BF34-0D636E8A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0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 panda</cp:lastModifiedBy>
  <cp:revision>145</cp:revision>
  <cp:lastPrinted>2020-07-15T07:05:00Z</cp:lastPrinted>
  <dcterms:created xsi:type="dcterms:W3CDTF">2020-07-14T12:58:00Z</dcterms:created>
  <dcterms:modified xsi:type="dcterms:W3CDTF">2020-07-15T07:10:00Z</dcterms:modified>
</cp:coreProperties>
</file>